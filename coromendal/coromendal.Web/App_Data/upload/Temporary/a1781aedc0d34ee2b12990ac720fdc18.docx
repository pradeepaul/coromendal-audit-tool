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584" w:rsidRPr="00AC3D9E" w:rsidRDefault="001728BE" w:rsidP="006B5584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 </w:t>
      </w:r>
      <w:proofErr w:type="spellStart"/>
      <w:r>
        <w:rPr>
          <w:b/>
          <w:sz w:val="22"/>
          <w:szCs w:val="22"/>
        </w:rPr>
        <w:t>Silambarasan</w:t>
      </w:r>
      <w:proofErr w:type="spellEnd"/>
      <w:r>
        <w:rPr>
          <w:b/>
          <w:sz w:val="22"/>
          <w:szCs w:val="22"/>
        </w:rPr>
        <w:t>.</w:t>
      </w:r>
    </w:p>
    <w:p w:rsidR="006B5584" w:rsidRPr="00AC3D9E" w:rsidRDefault="0018063F" w:rsidP="006B5584">
      <w:pPr>
        <w:rPr>
          <w:b/>
          <w:sz w:val="22"/>
          <w:szCs w:val="22"/>
        </w:rPr>
      </w:pPr>
      <w:hyperlink r:id="rId7" w:history="1">
        <w:r w:rsidR="001728BE" w:rsidRPr="00123186">
          <w:rPr>
            <w:rStyle w:val="Hyperlink"/>
            <w:b/>
            <w:sz w:val="22"/>
            <w:szCs w:val="22"/>
          </w:rPr>
          <w:t>simbuikt@gmail.com</w:t>
        </w:r>
      </w:hyperlink>
    </w:p>
    <w:p w:rsidR="006B5584" w:rsidRPr="00AC3D9E" w:rsidRDefault="006B5584" w:rsidP="006B5584">
      <w:pPr>
        <w:rPr>
          <w:sz w:val="22"/>
          <w:szCs w:val="22"/>
        </w:rPr>
      </w:pPr>
      <w:r w:rsidRPr="00AC3D9E">
        <w:rPr>
          <w:b/>
          <w:sz w:val="22"/>
          <w:szCs w:val="22"/>
        </w:rPr>
        <w:t>+91-</w:t>
      </w:r>
      <w:r w:rsidR="009D4A16" w:rsidRPr="00AC3D9E">
        <w:rPr>
          <w:b/>
          <w:sz w:val="22"/>
          <w:szCs w:val="22"/>
        </w:rPr>
        <w:t>9</w:t>
      </w:r>
      <w:r w:rsidR="001728BE">
        <w:rPr>
          <w:b/>
          <w:sz w:val="22"/>
          <w:szCs w:val="22"/>
        </w:rPr>
        <w:t>677607979</w:t>
      </w:r>
    </w:p>
    <w:p w:rsidR="006B5584" w:rsidRPr="00AC3D9E" w:rsidRDefault="0018063F" w:rsidP="006B5584">
      <w:pPr>
        <w:ind w:firstLine="720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pict>
          <v:rect id="Rectangle 2" o:spid="_x0000_s1026" style="position:absolute;left:0;text-align:left;margin-left:-9.25pt;margin-top:6.85pt;width:561.6pt;height:3.55pt;z-index:251657728;visibility:visible;mso-wrap-style:no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" fillcolor="black" strokeweight=".26mm"/>
        </w:pict>
      </w:r>
    </w:p>
    <w:p w:rsidR="006B5584" w:rsidRPr="003156A5" w:rsidRDefault="006B5584" w:rsidP="006B5584">
      <w:pPr>
        <w:rPr>
          <w:b/>
          <w:sz w:val="22"/>
          <w:szCs w:val="22"/>
        </w:rPr>
      </w:pPr>
    </w:p>
    <w:p w:rsidR="006B5584" w:rsidRPr="003156A5" w:rsidRDefault="006B5584" w:rsidP="006B5584">
      <w:pPr>
        <w:rPr>
          <w:rFonts w:eastAsia="Batang"/>
          <w:b/>
          <w:sz w:val="22"/>
          <w:szCs w:val="22"/>
        </w:rPr>
      </w:pPr>
      <w:r w:rsidRPr="003156A5">
        <w:rPr>
          <w:rFonts w:eastAsia="Batang"/>
          <w:b/>
          <w:sz w:val="22"/>
          <w:szCs w:val="22"/>
        </w:rPr>
        <w:t>O</w:t>
      </w:r>
      <w:r w:rsidR="003156A5" w:rsidRPr="003156A5">
        <w:rPr>
          <w:rFonts w:eastAsia="Batang"/>
          <w:b/>
          <w:sz w:val="22"/>
          <w:szCs w:val="22"/>
        </w:rPr>
        <w:t>bjective</w:t>
      </w:r>
      <w:r w:rsidRPr="003156A5">
        <w:rPr>
          <w:rFonts w:eastAsia="Batang"/>
          <w:b/>
          <w:sz w:val="22"/>
          <w:szCs w:val="22"/>
        </w:rPr>
        <w:t>:</w:t>
      </w:r>
    </w:p>
    <w:p w:rsidR="00A43ECF" w:rsidRPr="00AC3D9E" w:rsidRDefault="00A43ECF" w:rsidP="006B5584">
      <w:pPr>
        <w:rPr>
          <w:rFonts w:eastAsia="Batang"/>
          <w:b/>
          <w:sz w:val="22"/>
          <w:szCs w:val="22"/>
          <w:u w:val="single"/>
        </w:rPr>
      </w:pPr>
    </w:p>
    <w:p w:rsidR="006B5584" w:rsidRPr="00AC3D9E" w:rsidRDefault="006B5584" w:rsidP="00882E2F">
      <w:pPr>
        <w:rPr>
          <w:sz w:val="22"/>
          <w:szCs w:val="22"/>
        </w:rPr>
      </w:pPr>
      <w:r w:rsidRPr="00AC3D9E">
        <w:rPr>
          <w:b/>
          <w:sz w:val="22"/>
          <w:szCs w:val="22"/>
        </w:rPr>
        <w:tab/>
      </w:r>
      <w:r w:rsidRPr="00AC3D9E">
        <w:rPr>
          <w:sz w:val="22"/>
          <w:szCs w:val="22"/>
        </w:rPr>
        <w:t xml:space="preserve">Seeking a career with a progressive organization where I can utilize my skills, knowledge and experience with a challenging role that allows for advancement and growth. </w:t>
      </w:r>
    </w:p>
    <w:p w:rsidR="006B5584" w:rsidRPr="00AC3D9E" w:rsidRDefault="006B5584" w:rsidP="006B5584">
      <w:pPr>
        <w:ind w:firstLine="720"/>
        <w:jc w:val="both"/>
        <w:rPr>
          <w:sz w:val="22"/>
          <w:szCs w:val="22"/>
        </w:rPr>
      </w:pPr>
    </w:p>
    <w:p w:rsidR="009D4A16" w:rsidRPr="00AC3D9E" w:rsidRDefault="009D4A16" w:rsidP="003C6031">
      <w:pPr>
        <w:pStyle w:val="Heading1NN"/>
        <w:pBdr>
          <w:bottom w:val="none" w:sz="0" w:space="0" w:color="auto"/>
        </w:pBdr>
        <w:rPr>
          <w:color w:val="262626"/>
          <w:sz w:val="22"/>
          <w:szCs w:val="22"/>
        </w:rPr>
      </w:pPr>
      <w:r w:rsidRPr="00AC3D9E">
        <w:rPr>
          <w:color w:val="262626"/>
          <w:sz w:val="22"/>
          <w:szCs w:val="22"/>
        </w:rPr>
        <w:t>Summary</w:t>
      </w:r>
      <w:r w:rsidR="003156A5">
        <w:rPr>
          <w:color w:val="262626"/>
          <w:sz w:val="22"/>
          <w:szCs w:val="22"/>
        </w:rPr>
        <w:t>:</w:t>
      </w:r>
    </w:p>
    <w:p w:rsidR="009D4A16" w:rsidRPr="00AC3D9E" w:rsidRDefault="004007DE" w:rsidP="003C6031">
      <w:pPr>
        <w:numPr>
          <w:ilvl w:val="0"/>
          <w:numId w:val="12"/>
        </w:numPr>
        <w:suppressAutoHyphens/>
        <w:autoSpaceDE w:val="0"/>
        <w:rPr>
          <w:color w:val="262626"/>
          <w:sz w:val="22"/>
          <w:szCs w:val="22"/>
        </w:rPr>
      </w:pPr>
      <w:r>
        <w:rPr>
          <w:color w:val="262626"/>
          <w:sz w:val="22"/>
          <w:szCs w:val="22"/>
        </w:rPr>
        <w:t>3</w:t>
      </w:r>
      <w:r w:rsidR="009D4A16" w:rsidRPr="00AC3D9E">
        <w:rPr>
          <w:color w:val="262626"/>
          <w:sz w:val="22"/>
          <w:szCs w:val="22"/>
        </w:rPr>
        <w:t xml:space="preserve"> </w:t>
      </w:r>
      <w:r w:rsidR="002D7303">
        <w:rPr>
          <w:color w:val="262626"/>
          <w:sz w:val="22"/>
          <w:szCs w:val="22"/>
        </w:rPr>
        <w:t xml:space="preserve">+ </w:t>
      </w:r>
      <w:r w:rsidR="009D4A16" w:rsidRPr="00AC3D9E">
        <w:rPr>
          <w:color w:val="262626"/>
          <w:sz w:val="22"/>
          <w:szCs w:val="22"/>
        </w:rPr>
        <w:t>yrs. exp</w:t>
      </w:r>
      <w:r w:rsidR="001914F3" w:rsidRPr="00AC3D9E">
        <w:rPr>
          <w:color w:val="262626"/>
          <w:sz w:val="22"/>
          <w:szCs w:val="22"/>
        </w:rPr>
        <w:t>erience</w:t>
      </w:r>
      <w:r w:rsidR="009D4A16" w:rsidRPr="00AC3D9E">
        <w:rPr>
          <w:color w:val="262626"/>
          <w:sz w:val="22"/>
          <w:szCs w:val="22"/>
        </w:rPr>
        <w:t xml:space="preserve"> </w:t>
      </w:r>
      <w:r w:rsidR="001914F3" w:rsidRPr="00AC3D9E">
        <w:rPr>
          <w:color w:val="262626"/>
          <w:sz w:val="22"/>
          <w:szCs w:val="22"/>
        </w:rPr>
        <w:t xml:space="preserve">in </w:t>
      </w:r>
      <w:proofErr w:type="gramStart"/>
      <w:r w:rsidR="001728BE">
        <w:rPr>
          <w:color w:val="262626"/>
          <w:sz w:val="22"/>
          <w:szCs w:val="22"/>
        </w:rPr>
        <w:t>Manual</w:t>
      </w:r>
      <w:proofErr w:type="gramEnd"/>
      <w:r w:rsidR="001728BE">
        <w:rPr>
          <w:color w:val="262626"/>
          <w:sz w:val="22"/>
          <w:szCs w:val="22"/>
        </w:rPr>
        <w:t xml:space="preserve"> </w:t>
      </w:r>
      <w:r w:rsidR="00E9221A" w:rsidRPr="00AC3D9E">
        <w:rPr>
          <w:color w:val="262626"/>
          <w:sz w:val="22"/>
          <w:szCs w:val="22"/>
        </w:rPr>
        <w:t>testing</w:t>
      </w:r>
      <w:r w:rsidR="009D4A16" w:rsidRPr="00AC3D9E">
        <w:rPr>
          <w:color w:val="262626"/>
          <w:sz w:val="22"/>
          <w:szCs w:val="22"/>
        </w:rPr>
        <w:t>.</w:t>
      </w:r>
    </w:p>
    <w:p w:rsidR="009D4A16" w:rsidRPr="00DC66B1" w:rsidRDefault="009D4A16" w:rsidP="003C6031">
      <w:pPr>
        <w:numPr>
          <w:ilvl w:val="0"/>
          <w:numId w:val="12"/>
        </w:numPr>
        <w:suppressAutoHyphens/>
        <w:autoSpaceDE w:val="0"/>
        <w:rPr>
          <w:color w:val="262626"/>
          <w:sz w:val="22"/>
          <w:szCs w:val="22"/>
        </w:rPr>
      </w:pPr>
      <w:r w:rsidRPr="00AC3D9E">
        <w:rPr>
          <w:color w:val="262626"/>
          <w:sz w:val="22"/>
          <w:szCs w:val="22"/>
        </w:rPr>
        <w:t xml:space="preserve">Exposure to all stages of Software Development Life </w:t>
      </w:r>
      <w:r w:rsidR="00A33F66" w:rsidRPr="00AC3D9E">
        <w:rPr>
          <w:color w:val="262626"/>
          <w:sz w:val="22"/>
          <w:szCs w:val="22"/>
        </w:rPr>
        <w:t>Cycle</w:t>
      </w:r>
      <w:r w:rsidR="00A33F66" w:rsidRPr="00AC3D9E">
        <w:rPr>
          <w:b/>
          <w:color w:val="262626"/>
          <w:sz w:val="22"/>
          <w:szCs w:val="22"/>
        </w:rPr>
        <w:t xml:space="preserve"> (SDLC)</w:t>
      </w:r>
      <w:r w:rsidRPr="00AC3D9E">
        <w:rPr>
          <w:b/>
          <w:color w:val="262626"/>
          <w:sz w:val="22"/>
          <w:szCs w:val="22"/>
        </w:rPr>
        <w:t>.</w:t>
      </w:r>
    </w:p>
    <w:p w:rsidR="00DC66B1" w:rsidRPr="00AC3D9E" w:rsidRDefault="00DC66B1" w:rsidP="003C6031">
      <w:pPr>
        <w:numPr>
          <w:ilvl w:val="0"/>
          <w:numId w:val="12"/>
        </w:numPr>
        <w:suppressAutoHyphens/>
        <w:autoSpaceDE w:val="0"/>
        <w:rPr>
          <w:color w:val="262626"/>
          <w:sz w:val="22"/>
          <w:szCs w:val="22"/>
        </w:rPr>
      </w:pPr>
      <w:r w:rsidRPr="00DC66B1">
        <w:rPr>
          <w:color w:val="262626"/>
          <w:sz w:val="22"/>
          <w:szCs w:val="22"/>
        </w:rPr>
        <w:t xml:space="preserve">Expertise in Bug Tracking Process, familiar with Bug reporting &amp; Tracking using </w:t>
      </w:r>
      <w:proofErr w:type="spellStart"/>
      <w:r w:rsidRPr="00DC66B1">
        <w:rPr>
          <w:color w:val="262626"/>
          <w:sz w:val="22"/>
          <w:szCs w:val="22"/>
        </w:rPr>
        <w:t>Git</w:t>
      </w:r>
      <w:r w:rsidR="002D7303">
        <w:rPr>
          <w:color w:val="262626"/>
          <w:sz w:val="22"/>
          <w:szCs w:val="22"/>
        </w:rPr>
        <w:t>L</w:t>
      </w:r>
      <w:bookmarkStart w:id="0" w:name="_GoBack"/>
      <w:bookmarkEnd w:id="0"/>
      <w:r w:rsidR="002D7303">
        <w:rPr>
          <w:color w:val="262626"/>
          <w:sz w:val="22"/>
          <w:szCs w:val="22"/>
        </w:rPr>
        <w:t>ab</w:t>
      </w:r>
      <w:proofErr w:type="spellEnd"/>
      <w:r w:rsidRPr="00DC66B1">
        <w:rPr>
          <w:color w:val="262626"/>
          <w:sz w:val="22"/>
          <w:szCs w:val="22"/>
        </w:rPr>
        <w:t>.</w:t>
      </w:r>
    </w:p>
    <w:p w:rsidR="001728BE" w:rsidRDefault="009D4A16" w:rsidP="003C6031">
      <w:pPr>
        <w:numPr>
          <w:ilvl w:val="0"/>
          <w:numId w:val="12"/>
        </w:numPr>
        <w:suppressAutoHyphens/>
        <w:autoSpaceDE w:val="0"/>
        <w:rPr>
          <w:b/>
          <w:color w:val="2C2C2C"/>
          <w:sz w:val="22"/>
          <w:szCs w:val="22"/>
          <w:shd w:val="clear" w:color="auto" w:fill="FFFFFF"/>
        </w:rPr>
      </w:pPr>
      <w:r w:rsidRPr="00AC3D9E">
        <w:rPr>
          <w:color w:val="262626"/>
          <w:sz w:val="22"/>
          <w:szCs w:val="22"/>
        </w:rPr>
        <w:t>Good interpersonal skills, commitment, result oriented, hard working with a quest and zeal to learn new technologies and undertake challenging tasks.</w:t>
      </w:r>
      <w:r w:rsidR="00DE3D3A">
        <w:rPr>
          <w:b/>
          <w:color w:val="2C2C2C"/>
          <w:sz w:val="22"/>
          <w:szCs w:val="22"/>
          <w:shd w:val="clear" w:color="auto" w:fill="FFFFFF"/>
        </w:rPr>
        <w:t xml:space="preserve"> </w:t>
      </w:r>
    </w:p>
    <w:p w:rsidR="00DC66B1" w:rsidRDefault="00DC66B1" w:rsidP="003156A5">
      <w:pPr>
        <w:pStyle w:val="Heading1NN"/>
        <w:pBdr>
          <w:bottom w:val="none" w:sz="0" w:space="0" w:color="auto"/>
        </w:pBdr>
        <w:rPr>
          <w:color w:val="262626"/>
          <w:sz w:val="22"/>
          <w:szCs w:val="22"/>
        </w:rPr>
      </w:pPr>
      <w:r>
        <w:rPr>
          <w:color w:val="262626"/>
          <w:sz w:val="22"/>
          <w:szCs w:val="22"/>
        </w:rPr>
        <w:t>Testing Skill Sets:</w:t>
      </w:r>
    </w:p>
    <w:p w:rsidR="00DC66B1" w:rsidRDefault="00901999" w:rsidP="003C6031">
      <w:pPr>
        <w:pStyle w:val="ListParagraph"/>
        <w:numPr>
          <w:ilvl w:val="0"/>
          <w:numId w:val="13"/>
        </w:numPr>
      </w:pPr>
      <w:r>
        <w:t>Having</w:t>
      </w:r>
      <w:r w:rsidR="00DC66B1">
        <w:t xml:space="preserve"> work experience in QC Engineering, Testing Design techniques, and types of testing.</w:t>
      </w:r>
    </w:p>
    <w:p w:rsidR="00DC66B1" w:rsidRDefault="00DC66B1" w:rsidP="003C6031">
      <w:pPr>
        <w:pStyle w:val="ListParagraph"/>
        <w:numPr>
          <w:ilvl w:val="0"/>
          <w:numId w:val="13"/>
        </w:numPr>
      </w:pPr>
      <w:r>
        <w:t>Knowledge of Analysis, Design &amp; Use case analysis.</w:t>
      </w:r>
    </w:p>
    <w:p w:rsidR="00DC66B1" w:rsidRDefault="00DC66B1" w:rsidP="003C6031">
      <w:pPr>
        <w:pStyle w:val="ListParagraph"/>
        <w:numPr>
          <w:ilvl w:val="0"/>
          <w:numId w:val="13"/>
        </w:numPr>
      </w:pPr>
      <w:r>
        <w:t>Knowledge of Bugs tracking, Test Case preparation &amp; Test Execution.</w:t>
      </w:r>
    </w:p>
    <w:p w:rsidR="000251BA" w:rsidRDefault="000251BA" w:rsidP="000251BA"/>
    <w:p w:rsidR="000251BA" w:rsidRDefault="000251BA" w:rsidP="000251BA">
      <w:pPr>
        <w:spacing w:line="480" w:lineRule="auto"/>
        <w:rPr>
          <w:b/>
        </w:rPr>
      </w:pPr>
      <w:r w:rsidRPr="000251BA">
        <w:rPr>
          <w:b/>
          <w:sz w:val="22"/>
          <w:szCs w:val="22"/>
        </w:rPr>
        <w:t>Experience</w:t>
      </w:r>
      <w:r w:rsidRPr="000251BA">
        <w:rPr>
          <w:b/>
        </w:rPr>
        <w:t>:</w:t>
      </w:r>
    </w:p>
    <w:p w:rsidR="000251BA" w:rsidRPr="001B1DC9" w:rsidRDefault="000251BA" w:rsidP="000251BA">
      <w:pPr>
        <w:ind w:right="187"/>
        <w:jc w:val="both"/>
        <w:rPr>
          <w:bCs/>
        </w:rPr>
      </w:pPr>
      <w:r>
        <w:rPr>
          <w:b/>
        </w:rPr>
        <w:tab/>
      </w:r>
      <w:r w:rsidRPr="001B1DC9">
        <w:rPr>
          <w:bCs/>
        </w:rPr>
        <w:t>Organization</w:t>
      </w:r>
      <w:r w:rsidRPr="001B1DC9">
        <w:rPr>
          <w:bCs/>
        </w:rPr>
        <w:tab/>
      </w:r>
      <w:r w:rsidRPr="001B1DC9">
        <w:rPr>
          <w:bCs/>
        </w:rPr>
        <w:tab/>
      </w:r>
      <w:r>
        <w:rPr>
          <w:bCs/>
        </w:rPr>
        <w:tab/>
        <w:t>:      Transfuse Inc.</w:t>
      </w:r>
    </w:p>
    <w:p w:rsidR="000251BA" w:rsidRPr="001B1DC9" w:rsidRDefault="000251BA" w:rsidP="000251BA">
      <w:pPr>
        <w:ind w:right="187"/>
        <w:jc w:val="both"/>
        <w:rPr>
          <w:bCs/>
        </w:rPr>
      </w:pPr>
      <w:r>
        <w:rPr>
          <w:bCs/>
        </w:rPr>
        <w:t xml:space="preserve">            Designation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:      Software </w:t>
      </w:r>
      <w:r w:rsidRPr="001B1DC9">
        <w:rPr>
          <w:bCs/>
        </w:rPr>
        <w:t>Test Engineer</w:t>
      </w:r>
      <w:r w:rsidRPr="001B1DC9">
        <w:rPr>
          <w:bCs/>
        </w:rPr>
        <w:tab/>
      </w:r>
    </w:p>
    <w:p w:rsidR="000251BA" w:rsidRPr="000251BA" w:rsidRDefault="000251BA" w:rsidP="000251BA">
      <w:pPr>
        <w:ind w:right="187"/>
        <w:jc w:val="both"/>
        <w:rPr>
          <w:bCs/>
        </w:rPr>
      </w:pPr>
      <w:r w:rsidRPr="001B1DC9">
        <w:rPr>
          <w:bCs/>
        </w:rPr>
        <w:t xml:space="preserve">   </w:t>
      </w:r>
      <w:r w:rsidRPr="001B1DC9">
        <w:rPr>
          <w:bCs/>
        </w:rPr>
        <w:tab/>
        <w:t>Period</w:t>
      </w:r>
      <w:r w:rsidRPr="001B1DC9">
        <w:rPr>
          <w:bCs/>
        </w:rPr>
        <w:tab/>
      </w:r>
      <w:r w:rsidRPr="001B1DC9">
        <w:rPr>
          <w:bCs/>
        </w:rPr>
        <w:tab/>
      </w:r>
      <w:r w:rsidRPr="001B1DC9">
        <w:rPr>
          <w:bCs/>
        </w:rPr>
        <w:tab/>
      </w:r>
      <w:r>
        <w:rPr>
          <w:bCs/>
        </w:rPr>
        <w:tab/>
      </w:r>
      <w:r w:rsidRPr="001B1DC9">
        <w:rPr>
          <w:bCs/>
        </w:rPr>
        <w:t>:</w:t>
      </w:r>
      <w:r w:rsidR="002D7303">
        <w:rPr>
          <w:bCs/>
        </w:rPr>
        <w:t xml:space="preserve">      Dec 2013 – Apr</w:t>
      </w:r>
      <w:r>
        <w:rPr>
          <w:bCs/>
        </w:rPr>
        <w:t xml:space="preserve"> 2017</w:t>
      </w:r>
    </w:p>
    <w:p w:rsidR="00AE26E7" w:rsidRDefault="00AE26E7" w:rsidP="003C6031">
      <w:pPr>
        <w:rPr>
          <w:b/>
          <w:bCs/>
          <w:color w:val="262626"/>
          <w:sz w:val="22"/>
          <w:szCs w:val="22"/>
        </w:rPr>
      </w:pPr>
    </w:p>
    <w:p w:rsidR="00DC66B1" w:rsidRPr="003156A5" w:rsidRDefault="00DC66B1" w:rsidP="003C6031">
      <w:pPr>
        <w:spacing w:after="240"/>
        <w:rPr>
          <w:b/>
          <w:bCs/>
          <w:color w:val="262626"/>
          <w:sz w:val="22"/>
          <w:szCs w:val="22"/>
        </w:rPr>
      </w:pPr>
      <w:r w:rsidRPr="003156A5">
        <w:rPr>
          <w:b/>
          <w:bCs/>
          <w:color w:val="262626"/>
          <w:sz w:val="22"/>
          <w:szCs w:val="22"/>
        </w:rPr>
        <w:t>Education:</w:t>
      </w:r>
    </w:p>
    <w:p w:rsidR="00DC66B1" w:rsidRPr="00DC66B1" w:rsidRDefault="00DC66B1" w:rsidP="003C6031">
      <w:pPr>
        <w:spacing w:line="276" w:lineRule="auto"/>
        <w:rPr>
          <w:bCs/>
          <w:color w:val="262626"/>
          <w:sz w:val="22"/>
          <w:szCs w:val="22"/>
        </w:rPr>
      </w:pPr>
      <w:r>
        <w:rPr>
          <w:b/>
          <w:bCs/>
          <w:color w:val="262626"/>
          <w:sz w:val="22"/>
          <w:szCs w:val="22"/>
        </w:rPr>
        <w:tab/>
      </w:r>
      <w:r w:rsidRPr="00DC66B1">
        <w:rPr>
          <w:bCs/>
          <w:color w:val="262626"/>
          <w:sz w:val="22"/>
          <w:szCs w:val="22"/>
        </w:rPr>
        <w:t>Master of Computer Applications (2009 - 2012)</w:t>
      </w:r>
      <w:r w:rsidR="00D35D92">
        <w:rPr>
          <w:bCs/>
          <w:color w:val="262626"/>
          <w:sz w:val="22"/>
          <w:szCs w:val="22"/>
        </w:rPr>
        <w:t xml:space="preserve"> in Sri Ramakrishna Institute of Technology, Coimbatore.</w:t>
      </w:r>
    </w:p>
    <w:p w:rsidR="00DC66B1" w:rsidRDefault="00DC66B1" w:rsidP="003C6031">
      <w:pPr>
        <w:spacing w:line="276" w:lineRule="auto"/>
        <w:rPr>
          <w:bCs/>
          <w:color w:val="262626"/>
          <w:sz w:val="22"/>
          <w:szCs w:val="22"/>
        </w:rPr>
      </w:pPr>
      <w:r w:rsidRPr="00DC66B1">
        <w:rPr>
          <w:bCs/>
          <w:color w:val="262626"/>
          <w:sz w:val="22"/>
          <w:szCs w:val="22"/>
        </w:rPr>
        <w:tab/>
        <w:t xml:space="preserve">Bachelor of Science in </w:t>
      </w:r>
      <w:r w:rsidR="00D35D92">
        <w:rPr>
          <w:bCs/>
          <w:color w:val="262626"/>
          <w:sz w:val="22"/>
          <w:szCs w:val="22"/>
        </w:rPr>
        <w:t>IT</w:t>
      </w:r>
      <w:r w:rsidRPr="00DC66B1">
        <w:rPr>
          <w:bCs/>
          <w:color w:val="262626"/>
          <w:sz w:val="22"/>
          <w:szCs w:val="22"/>
        </w:rPr>
        <w:t xml:space="preserve"> (2006 - 2009)</w:t>
      </w:r>
      <w:r w:rsidR="00D35D92">
        <w:rPr>
          <w:bCs/>
          <w:color w:val="262626"/>
          <w:sz w:val="22"/>
          <w:szCs w:val="22"/>
        </w:rPr>
        <w:t xml:space="preserve"> in </w:t>
      </w:r>
      <w:proofErr w:type="spellStart"/>
      <w:r w:rsidR="00D35D92">
        <w:rPr>
          <w:bCs/>
          <w:color w:val="262626"/>
          <w:sz w:val="22"/>
          <w:szCs w:val="22"/>
        </w:rPr>
        <w:t>Arungarai</w:t>
      </w:r>
      <w:proofErr w:type="spellEnd"/>
      <w:r w:rsidR="00D35D92">
        <w:rPr>
          <w:bCs/>
          <w:color w:val="262626"/>
          <w:sz w:val="22"/>
          <w:szCs w:val="22"/>
        </w:rPr>
        <w:t xml:space="preserve"> Amman Arts &amp; Science College, </w:t>
      </w:r>
      <w:proofErr w:type="spellStart"/>
      <w:r w:rsidR="00D35D92">
        <w:rPr>
          <w:bCs/>
          <w:color w:val="262626"/>
          <w:sz w:val="22"/>
          <w:szCs w:val="22"/>
        </w:rPr>
        <w:t>Karur</w:t>
      </w:r>
      <w:proofErr w:type="spellEnd"/>
      <w:r w:rsidR="00D35D92">
        <w:rPr>
          <w:bCs/>
          <w:color w:val="262626"/>
          <w:sz w:val="22"/>
          <w:szCs w:val="22"/>
        </w:rPr>
        <w:t>.</w:t>
      </w:r>
    </w:p>
    <w:p w:rsidR="00DC66B1" w:rsidRPr="00DC66B1" w:rsidRDefault="00DC66B1" w:rsidP="003C6031">
      <w:pPr>
        <w:rPr>
          <w:bCs/>
          <w:color w:val="262626"/>
          <w:sz w:val="22"/>
          <w:szCs w:val="22"/>
        </w:rPr>
      </w:pPr>
    </w:p>
    <w:p w:rsidR="00C02D97" w:rsidRDefault="0026554B" w:rsidP="003C6031">
      <w:pPr>
        <w:rPr>
          <w:b/>
          <w:bCs/>
          <w:color w:val="262626"/>
          <w:sz w:val="22"/>
          <w:szCs w:val="22"/>
        </w:rPr>
      </w:pPr>
      <w:r>
        <w:rPr>
          <w:b/>
          <w:bCs/>
          <w:color w:val="262626"/>
          <w:sz w:val="22"/>
          <w:szCs w:val="22"/>
        </w:rPr>
        <w:t>Few of</w:t>
      </w:r>
      <w:r w:rsidR="009B2318">
        <w:rPr>
          <w:b/>
          <w:bCs/>
          <w:color w:val="262626"/>
          <w:sz w:val="22"/>
          <w:szCs w:val="22"/>
        </w:rPr>
        <w:t xml:space="preserve"> h</w:t>
      </w:r>
      <w:r w:rsidR="00C02D97">
        <w:rPr>
          <w:b/>
          <w:bCs/>
          <w:color w:val="262626"/>
          <w:sz w:val="22"/>
          <w:szCs w:val="22"/>
        </w:rPr>
        <w:t xml:space="preserve">andled </w:t>
      </w:r>
      <w:r w:rsidR="009B2318">
        <w:rPr>
          <w:b/>
          <w:bCs/>
          <w:color w:val="262626"/>
          <w:sz w:val="22"/>
          <w:szCs w:val="22"/>
        </w:rPr>
        <w:t>p</w:t>
      </w:r>
      <w:r w:rsidR="00C02D97">
        <w:rPr>
          <w:b/>
          <w:bCs/>
          <w:color w:val="262626"/>
          <w:sz w:val="22"/>
          <w:szCs w:val="22"/>
        </w:rPr>
        <w:t>rojects:</w:t>
      </w:r>
    </w:p>
    <w:p w:rsidR="003156A5" w:rsidRDefault="003156A5" w:rsidP="003C6031">
      <w:pPr>
        <w:rPr>
          <w:b/>
          <w:bCs/>
          <w:color w:val="262626"/>
          <w:sz w:val="22"/>
          <w:szCs w:val="22"/>
        </w:rPr>
      </w:pPr>
    </w:p>
    <w:p w:rsidR="000251BA" w:rsidRDefault="00C02D97" w:rsidP="003C6031">
      <w:pPr>
        <w:spacing w:line="276" w:lineRule="auto"/>
        <w:rPr>
          <w:color w:val="000000"/>
          <w:sz w:val="23"/>
          <w:szCs w:val="23"/>
          <w:shd w:val="clear" w:color="auto" w:fill="FFFFFF"/>
        </w:rPr>
      </w:pPr>
      <w:r>
        <w:rPr>
          <w:b/>
          <w:bCs/>
          <w:color w:val="262626"/>
          <w:sz w:val="22"/>
          <w:szCs w:val="22"/>
        </w:rPr>
        <w:tab/>
      </w:r>
      <w:r w:rsidR="00DC66B1" w:rsidRPr="003156A5">
        <w:rPr>
          <w:b/>
          <w:bCs/>
          <w:color w:val="000000"/>
          <w:sz w:val="23"/>
          <w:szCs w:val="23"/>
          <w:shd w:val="clear" w:color="auto" w:fill="FFFFFF"/>
        </w:rPr>
        <w:t>Project:</w:t>
      </w:r>
      <w:r w:rsidR="00DC66B1" w:rsidRPr="003156A5">
        <w:rPr>
          <w:rStyle w:val="apple-converted-space"/>
          <w:color w:val="000000"/>
          <w:sz w:val="23"/>
          <w:szCs w:val="23"/>
          <w:shd w:val="clear" w:color="auto" w:fill="FFFFFF"/>
        </w:rPr>
        <w:t> </w:t>
      </w:r>
      <w:proofErr w:type="spellStart"/>
      <w:r w:rsidR="003156A5" w:rsidRPr="003156A5">
        <w:rPr>
          <w:color w:val="000000"/>
          <w:sz w:val="23"/>
          <w:szCs w:val="23"/>
          <w:shd w:val="clear" w:color="auto" w:fill="FFFFFF"/>
        </w:rPr>
        <w:t>MyGromor</w:t>
      </w:r>
      <w:proofErr w:type="spellEnd"/>
      <w:r w:rsidR="003156A5" w:rsidRPr="003156A5">
        <w:rPr>
          <w:color w:val="000000"/>
          <w:sz w:val="23"/>
          <w:szCs w:val="23"/>
          <w:shd w:val="clear" w:color="auto" w:fill="FFFFFF"/>
        </w:rPr>
        <w:t xml:space="preserve"> Center</w:t>
      </w:r>
    </w:p>
    <w:p w:rsidR="003156A5" w:rsidRPr="003156A5" w:rsidRDefault="00DC66B1" w:rsidP="003C6031">
      <w:pPr>
        <w:spacing w:line="276" w:lineRule="auto"/>
        <w:rPr>
          <w:color w:val="242B48"/>
          <w:sz w:val="23"/>
          <w:szCs w:val="23"/>
          <w:shd w:val="clear" w:color="auto" w:fill="FFFFFF"/>
        </w:rPr>
      </w:pPr>
      <w:r w:rsidRPr="003156A5">
        <w:rPr>
          <w:b/>
          <w:bCs/>
          <w:color w:val="000000"/>
          <w:sz w:val="23"/>
          <w:szCs w:val="23"/>
          <w:shd w:val="clear" w:color="auto" w:fill="FFFFFF"/>
        </w:rPr>
        <w:tab/>
        <w:t>Client:</w:t>
      </w:r>
      <w:r w:rsidR="003156A5" w:rsidRPr="003156A5">
        <w:rPr>
          <w:rStyle w:val="apple-converted-space"/>
          <w:color w:val="000000"/>
          <w:sz w:val="23"/>
          <w:szCs w:val="23"/>
          <w:shd w:val="clear" w:color="auto" w:fill="FFFFFF"/>
        </w:rPr>
        <w:t xml:space="preserve"> </w:t>
      </w:r>
      <w:r w:rsidR="003156A5" w:rsidRPr="003156A5">
        <w:rPr>
          <w:color w:val="242B48"/>
          <w:sz w:val="23"/>
          <w:szCs w:val="23"/>
          <w:shd w:val="clear" w:color="auto" w:fill="FFFFFF"/>
        </w:rPr>
        <w:t>Coromandel International Ltd</w:t>
      </w:r>
    </w:p>
    <w:p w:rsidR="00544D92" w:rsidRDefault="003156A5" w:rsidP="003C6031">
      <w:pPr>
        <w:spacing w:line="276" w:lineRule="auto"/>
        <w:rPr>
          <w:color w:val="000000"/>
          <w:sz w:val="23"/>
          <w:szCs w:val="23"/>
          <w:shd w:val="clear" w:color="auto" w:fill="FFFFFF"/>
        </w:rPr>
      </w:pPr>
      <w:r w:rsidRPr="003156A5">
        <w:rPr>
          <w:color w:val="242B48"/>
          <w:sz w:val="23"/>
          <w:szCs w:val="23"/>
          <w:shd w:val="clear" w:color="auto" w:fill="FFFFFF"/>
        </w:rPr>
        <w:tab/>
      </w:r>
      <w:r w:rsidR="00544D92">
        <w:rPr>
          <w:b/>
          <w:color w:val="242B48"/>
          <w:sz w:val="23"/>
          <w:szCs w:val="23"/>
          <w:shd w:val="clear" w:color="auto" w:fill="FFFFFF"/>
        </w:rPr>
        <w:t>Status</w:t>
      </w:r>
      <w:r w:rsidRPr="003156A5">
        <w:rPr>
          <w:b/>
          <w:color w:val="242B48"/>
          <w:sz w:val="23"/>
          <w:szCs w:val="23"/>
          <w:shd w:val="clear" w:color="auto" w:fill="FFFFFF"/>
        </w:rPr>
        <w:t>:</w:t>
      </w:r>
      <w:r w:rsidRPr="003156A5">
        <w:rPr>
          <w:color w:val="242B48"/>
          <w:sz w:val="23"/>
          <w:szCs w:val="23"/>
          <w:shd w:val="clear" w:color="auto" w:fill="FFFFFF"/>
        </w:rPr>
        <w:t xml:space="preserve"> http://www.mygromorcenter.com/</w:t>
      </w:r>
      <w:r w:rsidR="00DC66B1" w:rsidRPr="003156A5">
        <w:rPr>
          <w:color w:val="000000"/>
          <w:sz w:val="23"/>
          <w:szCs w:val="23"/>
        </w:rPr>
        <w:br/>
      </w:r>
      <w:r w:rsidR="00DC66B1" w:rsidRPr="003156A5">
        <w:rPr>
          <w:b/>
          <w:bCs/>
          <w:color w:val="000000"/>
          <w:sz w:val="23"/>
          <w:szCs w:val="23"/>
          <w:shd w:val="clear" w:color="auto" w:fill="FFFFFF"/>
        </w:rPr>
        <w:tab/>
        <w:t>Team size:</w:t>
      </w:r>
      <w:r w:rsidR="00DC66B1" w:rsidRPr="003156A5">
        <w:rPr>
          <w:rStyle w:val="apple-converted-space"/>
          <w:color w:val="000000"/>
          <w:sz w:val="23"/>
          <w:szCs w:val="23"/>
          <w:shd w:val="clear" w:color="auto" w:fill="FFFFFF"/>
        </w:rPr>
        <w:t> </w:t>
      </w:r>
      <w:r w:rsidRPr="003156A5">
        <w:rPr>
          <w:color w:val="000000"/>
          <w:sz w:val="23"/>
          <w:szCs w:val="23"/>
          <w:shd w:val="clear" w:color="auto" w:fill="FFFFFF"/>
        </w:rPr>
        <w:t>2</w:t>
      </w:r>
      <w:r w:rsidR="00DC66B1" w:rsidRPr="003156A5">
        <w:rPr>
          <w:color w:val="000000"/>
          <w:sz w:val="23"/>
          <w:szCs w:val="23"/>
        </w:rPr>
        <w:br/>
      </w:r>
      <w:r w:rsidR="00DC66B1" w:rsidRPr="003156A5">
        <w:rPr>
          <w:b/>
          <w:bCs/>
          <w:color w:val="000000"/>
          <w:sz w:val="23"/>
          <w:szCs w:val="23"/>
          <w:shd w:val="clear" w:color="auto" w:fill="FFFFFF"/>
        </w:rPr>
        <w:tab/>
        <w:t>Environment:</w:t>
      </w:r>
      <w:r w:rsidR="00DC66B1" w:rsidRPr="003156A5">
        <w:rPr>
          <w:rStyle w:val="apple-converted-space"/>
          <w:color w:val="000000"/>
          <w:sz w:val="23"/>
          <w:szCs w:val="23"/>
          <w:shd w:val="clear" w:color="auto" w:fill="FFFFFF"/>
        </w:rPr>
        <w:t> </w:t>
      </w:r>
      <w:r w:rsidRPr="003156A5">
        <w:rPr>
          <w:color w:val="000000"/>
          <w:sz w:val="23"/>
          <w:szCs w:val="23"/>
          <w:shd w:val="clear" w:color="auto" w:fill="FFFFFF"/>
        </w:rPr>
        <w:t>Windows</w:t>
      </w:r>
      <w:r w:rsidR="000251BA">
        <w:rPr>
          <w:color w:val="000000"/>
          <w:sz w:val="23"/>
          <w:szCs w:val="23"/>
          <w:shd w:val="clear" w:color="auto" w:fill="FFFFFF"/>
        </w:rPr>
        <w:t xml:space="preserve"> &amp; Android</w:t>
      </w:r>
    </w:p>
    <w:p w:rsidR="0012125C" w:rsidRDefault="00DC66B1" w:rsidP="003C6031">
      <w:pPr>
        <w:spacing w:line="276" w:lineRule="auto"/>
        <w:rPr>
          <w:rStyle w:val="apple-converted-space"/>
          <w:color w:val="000000"/>
          <w:sz w:val="23"/>
          <w:szCs w:val="23"/>
          <w:shd w:val="clear" w:color="auto" w:fill="FFFFFF"/>
        </w:rPr>
      </w:pPr>
      <w:r w:rsidRPr="003156A5">
        <w:rPr>
          <w:b/>
          <w:bCs/>
          <w:color w:val="000000"/>
          <w:sz w:val="23"/>
          <w:szCs w:val="23"/>
          <w:shd w:val="clear" w:color="auto" w:fill="FFFFFF"/>
        </w:rPr>
        <w:tab/>
        <w:t>Description:</w:t>
      </w:r>
      <w:r w:rsidRPr="003156A5">
        <w:rPr>
          <w:rStyle w:val="apple-converted-space"/>
          <w:color w:val="000000"/>
          <w:sz w:val="23"/>
          <w:szCs w:val="23"/>
          <w:shd w:val="clear" w:color="auto" w:fill="FFFFFF"/>
        </w:rPr>
        <w:t> </w:t>
      </w:r>
    </w:p>
    <w:p w:rsidR="0012125C" w:rsidRDefault="00DC66B1" w:rsidP="003C6031">
      <w:pPr>
        <w:spacing w:line="276" w:lineRule="auto"/>
        <w:ind w:left="1260"/>
        <w:rPr>
          <w:color w:val="000000"/>
          <w:sz w:val="23"/>
          <w:szCs w:val="23"/>
          <w:shd w:val="clear" w:color="auto" w:fill="FFFFFF"/>
        </w:rPr>
      </w:pPr>
      <w:r w:rsidRPr="003156A5">
        <w:rPr>
          <w:color w:val="000000"/>
          <w:sz w:val="23"/>
          <w:szCs w:val="23"/>
          <w:shd w:val="clear" w:color="auto" w:fill="FFFFFF"/>
        </w:rPr>
        <w:t xml:space="preserve">Project deal with </w:t>
      </w:r>
      <w:r w:rsidR="003156A5" w:rsidRPr="003156A5">
        <w:rPr>
          <w:color w:val="000000"/>
          <w:sz w:val="23"/>
          <w:szCs w:val="23"/>
          <w:shd w:val="clear" w:color="auto" w:fill="FFFFFF"/>
        </w:rPr>
        <w:t xml:space="preserve">E-Commerce </w:t>
      </w:r>
      <w:r w:rsidR="00544D92">
        <w:rPr>
          <w:color w:val="000000"/>
          <w:sz w:val="23"/>
          <w:szCs w:val="23"/>
          <w:shd w:val="clear" w:color="auto" w:fill="FFFFFF"/>
        </w:rPr>
        <w:t>website</w:t>
      </w:r>
      <w:r w:rsidR="00DC625B">
        <w:rPr>
          <w:color w:val="000000"/>
          <w:sz w:val="23"/>
          <w:szCs w:val="23"/>
          <w:shd w:val="clear" w:color="auto" w:fill="FFFFFF"/>
        </w:rPr>
        <w:t xml:space="preserve"> for selling Fertilizers,</w:t>
      </w:r>
      <w:r w:rsidR="0012125C">
        <w:rPr>
          <w:color w:val="000000"/>
          <w:sz w:val="23"/>
          <w:szCs w:val="23"/>
          <w:shd w:val="clear" w:color="auto" w:fill="FFFFFF"/>
        </w:rPr>
        <w:t xml:space="preserve"> Pesticide, Specialty Nutrients </w:t>
      </w:r>
      <w:r w:rsidR="00544D92">
        <w:rPr>
          <w:color w:val="000000"/>
          <w:sz w:val="23"/>
          <w:szCs w:val="23"/>
          <w:shd w:val="clear" w:color="auto" w:fill="FFFFFF"/>
        </w:rPr>
        <w:t>e</w:t>
      </w:r>
      <w:r w:rsidR="00DC625B">
        <w:rPr>
          <w:color w:val="000000"/>
          <w:sz w:val="23"/>
          <w:szCs w:val="23"/>
          <w:shd w:val="clear" w:color="auto" w:fill="FFFFFF"/>
        </w:rPr>
        <w:t>tc</w:t>
      </w:r>
      <w:proofErr w:type="gramStart"/>
      <w:r w:rsidR="00DC625B">
        <w:rPr>
          <w:color w:val="000000"/>
          <w:sz w:val="23"/>
          <w:szCs w:val="23"/>
          <w:shd w:val="clear" w:color="auto" w:fill="FFFFFF"/>
        </w:rPr>
        <w:t>,.</w:t>
      </w:r>
      <w:proofErr w:type="gramEnd"/>
      <w:r w:rsidR="00DC625B">
        <w:rPr>
          <w:color w:val="000000"/>
          <w:sz w:val="23"/>
          <w:szCs w:val="23"/>
          <w:shd w:val="clear" w:color="auto" w:fill="FFFFFF"/>
        </w:rPr>
        <w:t xml:space="preserve"> Website contains various categories </w:t>
      </w:r>
      <w:r w:rsidR="0012125C">
        <w:rPr>
          <w:color w:val="000000"/>
          <w:sz w:val="23"/>
          <w:szCs w:val="23"/>
          <w:shd w:val="clear" w:color="auto" w:fill="FFFFFF"/>
        </w:rPr>
        <w:t>of products</w:t>
      </w:r>
      <w:r w:rsidR="00DC625B">
        <w:rPr>
          <w:color w:val="000000"/>
          <w:sz w:val="23"/>
          <w:szCs w:val="23"/>
          <w:shd w:val="clear" w:color="auto" w:fill="FFFFFF"/>
        </w:rPr>
        <w:t xml:space="preserve"> and shopping cart maintenance. Products</w:t>
      </w:r>
      <w:r w:rsidR="0012125C">
        <w:rPr>
          <w:color w:val="000000"/>
          <w:sz w:val="23"/>
          <w:szCs w:val="23"/>
          <w:shd w:val="clear" w:color="auto" w:fill="FFFFFF"/>
        </w:rPr>
        <w:t xml:space="preserve"> </w:t>
      </w:r>
      <w:r w:rsidR="00DC625B">
        <w:rPr>
          <w:color w:val="000000"/>
          <w:sz w:val="23"/>
          <w:szCs w:val="23"/>
          <w:shd w:val="clear" w:color="auto" w:fill="FFFFFF"/>
        </w:rPr>
        <w:t>are updated frequently in website as well as mobile from</w:t>
      </w:r>
      <w:r w:rsidR="00544D92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DC625B">
        <w:rPr>
          <w:color w:val="000000"/>
          <w:sz w:val="23"/>
          <w:szCs w:val="23"/>
          <w:shd w:val="clear" w:color="auto" w:fill="FFFFFF"/>
        </w:rPr>
        <w:t>Prestashop</w:t>
      </w:r>
      <w:proofErr w:type="spellEnd"/>
      <w:r w:rsidR="00DC625B">
        <w:rPr>
          <w:color w:val="000000"/>
          <w:sz w:val="23"/>
          <w:szCs w:val="23"/>
          <w:shd w:val="clear" w:color="auto" w:fill="FFFFFF"/>
        </w:rPr>
        <w:t>.</w:t>
      </w:r>
    </w:p>
    <w:p w:rsidR="00C02D97" w:rsidRDefault="00DC625B" w:rsidP="003C6031">
      <w:pPr>
        <w:spacing w:line="276" w:lineRule="auto"/>
        <w:ind w:left="1260"/>
        <w:rPr>
          <w:color w:val="000000"/>
          <w:sz w:val="23"/>
          <w:szCs w:val="23"/>
          <w:shd w:val="clear" w:color="auto" w:fill="FFFFFF"/>
        </w:rPr>
      </w:pPr>
      <w:r>
        <w:rPr>
          <w:color w:val="000000"/>
          <w:sz w:val="23"/>
          <w:szCs w:val="23"/>
          <w:shd w:val="clear" w:color="auto" w:fill="FFFFFF"/>
        </w:rPr>
        <w:t xml:space="preserve"> </w:t>
      </w:r>
    </w:p>
    <w:p w:rsidR="002D7303" w:rsidRDefault="00DC625B" w:rsidP="003C6031">
      <w:pPr>
        <w:spacing w:line="276" w:lineRule="auto"/>
        <w:rPr>
          <w:color w:val="000000"/>
          <w:sz w:val="23"/>
          <w:szCs w:val="23"/>
          <w:shd w:val="clear" w:color="auto" w:fill="FFFFFF"/>
        </w:rPr>
      </w:pPr>
      <w:r>
        <w:rPr>
          <w:color w:val="000000"/>
          <w:sz w:val="23"/>
          <w:szCs w:val="23"/>
          <w:shd w:val="clear" w:color="auto" w:fill="FFFFFF"/>
        </w:rPr>
        <w:tab/>
      </w:r>
    </w:p>
    <w:p w:rsidR="002D7303" w:rsidRDefault="002D7303" w:rsidP="003C6031">
      <w:pPr>
        <w:spacing w:line="276" w:lineRule="auto"/>
        <w:rPr>
          <w:color w:val="000000"/>
          <w:sz w:val="23"/>
          <w:szCs w:val="23"/>
          <w:shd w:val="clear" w:color="auto" w:fill="FFFFFF"/>
        </w:rPr>
      </w:pPr>
    </w:p>
    <w:p w:rsidR="002D7303" w:rsidRDefault="002D7303" w:rsidP="003C6031">
      <w:pPr>
        <w:spacing w:line="276" w:lineRule="auto"/>
        <w:rPr>
          <w:color w:val="000000"/>
          <w:sz w:val="23"/>
          <w:szCs w:val="23"/>
          <w:shd w:val="clear" w:color="auto" w:fill="FFFFFF"/>
        </w:rPr>
      </w:pPr>
    </w:p>
    <w:p w:rsidR="00DC625B" w:rsidRDefault="00DC625B" w:rsidP="002D7303">
      <w:pPr>
        <w:spacing w:line="276" w:lineRule="auto"/>
        <w:ind w:firstLine="720"/>
        <w:rPr>
          <w:color w:val="000000"/>
          <w:sz w:val="23"/>
          <w:szCs w:val="23"/>
          <w:shd w:val="clear" w:color="auto" w:fill="FFFFFF"/>
        </w:rPr>
      </w:pPr>
      <w:r w:rsidRPr="00DC625B">
        <w:rPr>
          <w:b/>
          <w:color w:val="000000"/>
          <w:sz w:val="23"/>
          <w:szCs w:val="23"/>
          <w:shd w:val="clear" w:color="auto" w:fill="FFFFFF"/>
        </w:rPr>
        <w:lastRenderedPageBreak/>
        <w:t>Responsibilities</w:t>
      </w:r>
      <w:r>
        <w:rPr>
          <w:color w:val="000000"/>
          <w:sz w:val="23"/>
          <w:szCs w:val="23"/>
          <w:shd w:val="clear" w:color="auto" w:fill="FFFFFF"/>
        </w:rPr>
        <w:t xml:space="preserve">: </w:t>
      </w:r>
    </w:p>
    <w:p w:rsidR="00C33D52" w:rsidRPr="00C33D52" w:rsidRDefault="00C33D52" w:rsidP="003C6031">
      <w:pPr>
        <w:pStyle w:val="ListParagraph"/>
        <w:numPr>
          <w:ilvl w:val="0"/>
          <w:numId w:val="15"/>
        </w:numPr>
        <w:tabs>
          <w:tab w:val="left" w:pos="270"/>
          <w:tab w:val="left" w:pos="720"/>
          <w:tab w:val="left" w:pos="810"/>
          <w:tab w:val="left" w:pos="900"/>
          <w:tab w:val="left" w:pos="1170"/>
          <w:tab w:val="left" w:pos="1260"/>
        </w:tabs>
        <w:spacing w:line="240" w:lineRule="atLeast"/>
        <w:rPr>
          <w:color w:val="262626"/>
          <w:sz w:val="22"/>
          <w:szCs w:val="22"/>
        </w:rPr>
      </w:pPr>
      <w:r w:rsidRPr="00C33D52">
        <w:rPr>
          <w:sz w:val="22"/>
          <w:szCs w:val="22"/>
        </w:rPr>
        <w:t>Generated manual test cases and executed as per product requirement.</w:t>
      </w:r>
    </w:p>
    <w:p w:rsidR="00C33D52" w:rsidRPr="00C33D52" w:rsidRDefault="00C33D52" w:rsidP="003C6031">
      <w:pPr>
        <w:pStyle w:val="ListParagraph"/>
        <w:numPr>
          <w:ilvl w:val="0"/>
          <w:numId w:val="15"/>
        </w:numPr>
        <w:tabs>
          <w:tab w:val="left" w:pos="270"/>
          <w:tab w:val="left" w:pos="720"/>
          <w:tab w:val="left" w:pos="810"/>
          <w:tab w:val="left" w:pos="900"/>
          <w:tab w:val="left" w:pos="1170"/>
          <w:tab w:val="left" w:pos="1260"/>
        </w:tabs>
        <w:spacing w:line="240" w:lineRule="atLeast"/>
        <w:rPr>
          <w:color w:val="262626"/>
          <w:sz w:val="22"/>
          <w:szCs w:val="22"/>
        </w:rPr>
      </w:pPr>
      <w:r w:rsidRPr="00C33D52">
        <w:rPr>
          <w:sz w:val="22"/>
          <w:szCs w:val="22"/>
        </w:rPr>
        <w:t>Actively involved in reviewing Test cases.</w:t>
      </w:r>
    </w:p>
    <w:p w:rsidR="00C33D52" w:rsidRPr="00C33D52" w:rsidRDefault="00C33D52" w:rsidP="003C6031">
      <w:pPr>
        <w:pStyle w:val="ListParagraph"/>
        <w:numPr>
          <w:ilvl w:val="0"/>
          <w:numId w:val="15"/>
        </w:numPr>
        <w:tabs>
          <w:tab w:val="left" w:pos="270"/>
          <w:tab w:val="left" w:pos="720"/>
          <w:tab w:val="left" w:pos="810"/>
          <w:tab w:val="left" w:pos="900"/>
          <w:tab w:val="left" w:pos="1170"/>
          <w:tab w:val="left" w:pos="1260"/>
        </w:tabs>
        <w:spacing w:line="240" w:lineRule="atLeast"/>
        <w:rPr>
          <w:color w:val="262626"/>
          <w:sz w:val="22"/>
          <w:szCs w:val="22"/>
        </w:rPr>
      </w:pPr>
      <w:r w:rsidRPr="00C33D52">
        <w:rPr>
          <w:sz w:val="22"/>
          <w:szCs w:val="22"/>
        </w:rPr>
        <w:t>Reporting the bugs and subsequent closure.</w:t>
      </w:r>
    </w:p>
    <w:p w:rsidR="00C33D52" w:rsidRPr="00C33D52" w:rsidRDefault="00C33D52" w:rsidP="003C6031">
      <w:pPr>
        <w:pStyle w:val="ListParagraph"/>
        <w:numPr>
          <w:ilvl w:val="0"/>
          <w:numId w:val="15"/>
        </w:numPr>
        <w:tabs>
          <w:tab w:val="left" w:pos="270"/>
          <w:tab w:val="left" w:pos="720"/>
          <w:tab w:val="left" w:pos="810"/>
          <w:tab w:val="left" w:pos="900"/>
          <w:tab w:val="left" w:pos="1170"/>
          <w:tab w:val="left" w:pos="1260"/>
        </w:tabs>
        <w:rPr>
          <w:color w:val="262626"/>
          <w:sz w:val="22"/>
          <w:szCs w:val="22"/>
        </w:rPr>
      </w:pPr>
      <w:r w:rsidRPr="00C33D52">
        <w:rPr>
          <w:color w:val="262626"/>
          <w:sz w:val="22"/>
          <w:szCs w:val="22"/>
        </w:rPr>
        <w:t>Performed Stability and Compatibility testing.</w:t>
      </w:r>
    </w:p>
    <w:p w:rsidR="00C33D52" w:rsidRPr="00C33D52" w:rsidRDefault="00C33D52" w:rsidP="003C6031">
      <w:pPr>
        <w:pStyle w:val="ListParagraph"/>
        <w:numPr>
          <w:ilvl w:val="0"/>
          <w:numId w:val="15"/>
        </w:numPr>
        <w:tabs>
          <w:tab w:val="left" w:pos="270"/>
          <w:tab w:val="left" w:pos="720"/>
          <w:tab w:val="left" w:pos="810"/>
          <w:tab w:val="left" w:pos="900"/>
          <w:tab w:val="left" w:pos="1170"/>
          <w:tab w:val="left" w:pos="1260"/>
        </w:tabs>
        <w:rPr>
          <w:color w:val="262626"/>
          <w:sz w:val="22"/>
          <w:szCs w:val="22"/>
        </w:rPr>
      </w:pPr>
      <w:r w:rsidRPr="00C33D52">
        <w:rPr>
          <w:color w:val="262626"/>
          <w:sz w:val="22"/>
          <w:szCs w:val="22"/>
        </w:rPr>
        <w:t>Participated in the review meetings.</w:t>
      </w:r>
    </w:p>
    <w:p w:rsidR="00C33D52" w:rsidRPr="00C33D52" w:rsidRDefault="00C33D52" w:rsidP="003C6031">
      <w:pPr>
        <w:pStyle w:val="ListParagraph"/>
        <w:numPr>
          <w:ilvl w:val="0"/>
          <w:numId w:val="15"/>
        </w:numPr>
        <w:tabs>
          <w:tab w:val="left" w:pos="270"/>
          <w:tab w:val="left" w:pos="720"/>
          <w:tab w:val="left" w:pos="810"/>
          <w:tab w:val="left" w:pos="900"/>
          <w:tab w:val="left" w:pos="1170"/>
          <w:tab w:val="left" w:pos="1260"/>
        </w:tabs>
        <w:spacing w:line="240" w:lineRule="atLeast"/>
        <w:rPr>
          <w:color w:val="262626"/>
          <w:sz w:val="22"/>
          <w:szCs w:val="22"/>
        </w:rPr>
      </w:pPr>
      <w:r w:rsidRPr="00C33D52">
        <w:rPr>
          <w:sz w:val="22"/>
          <w:szCs w:val="22"/>
        </w:rPr>
        <w:t>Involved in bug reporting and preparation of weekly status report.</w:t>
      </w:r>
    </w:p>
    <w:p w:rsidR="002D7303" w:rsidRDefault="002D7303" w:rsidP="003C6031">
      <w:pPr>
        <w:rPr>
          <w:color w:val="000000"/>
          <w:sz w:val="23"/>
          <w:szCs w:val="23"/>
          <w:shd w:val="clear" w:color="auto" w:fill="FFFFFF"/>
        </w:rPr>
      </w:pPr>
    </w:p>
    <w:p w:rsidR="00AE7B4C" w:rsidRDefault="003156A5" w:rsidP="00AE7B4C">
      <w:pPr>
        <w:spacing w:line="276" w:lineRule="auto"/>
        <w:rPr>
          <w:color w:val="242B48"/>
          <w:sz w:val="23"/>
          <w:szCs w:val="23"/>
          <w:shd w:val="clear" w:color="auto" w:fill="FFFFFF"/>
        </w:rPr>
      </w:pPr>
      <w:r>
        <w:rPr>
          <w:b/>
          <w:bCs/>
          <w:color w:val="000000"/>
          <w:sz w:val="23"/>
          <w:szCs w:val="23"/>
          <w:shd w:val="clear" w:color="auto" w:fill="FFFFFF"/>
        </w:rPr>
        <w:tab/>
      </w:r>
      <w:r w:rsidR="00AE7B4C" w:rsidRPr="003156A5">
        <w:rPr>
          <w:b/>
          <w:bCs/>
          <w:color w:val="000000"/>
          <w:sz w:val="23"/>
          <w:szCs w:val="23"/>
          <w:shd w:val="clear" w:color="auto" w:fill="FFFFFF"/>
        </w:rPr>
        <w:t>Project:</w:t>
      </w:r>
      <w:r w:rsidR="00AE7B4C" w:rsidRPr="003156A5">
        <w:rPr>
          <w:rStyle w:val="apple-converted-space"/>
          <w:color w:val="000000"/>
          <w:sz w:val="23"/>
          <w:szCs w:val="23"/>
          <w:shd w:val="clear" w:color="auto" w:fill="FFFFFF"/>
        </w:rPr>
        <w:t> </w:t>
      </w:r>
      <w:r w:rsidR="00AE7B4C">
        <w:rPr>
          <w:color w:val="242B48"/>
          <w:sz w:val="23"/>
          <w:szCs w:val="23"/>
          <w:shd w:val="clear" w:color="auto" w:fill="FFFFFF"/>
        </w:rPr>
        <w:t>Reina</w:t>
      </w:r>
      <w:r w:rsidR="00AE7B4C" w:rsidRPr="003156A5">
        <w:rPr>
          <w:color w:val="000000"/>
          <w:sz w:val="23"/>
          <w:szCs w:val="23"/>
        </w:rPr>
        <w:br/>
      </w:r>
      <w:r w:rsidR="00AE7B4C" w:rsidRPr="003156A5">
        <w:rPr>
          <w:b/>
          <w:bCs/>
          <w:color w:val="000000"/>
          <w:sz w:val="23"/>
          <w:szCs w:val="23"/>
          <w:shd w:val="clear" w:color="auto" w:fill="FFFFFF"/>
        </w:rPr>
        <w:tab/>
        <w:t>Client:</w:t>
      </w:r>
      <w:r w:rsidR="00AE7B4C" w:rsidRPr="003156A5">
        <w:rPr>
          <w:rStyle w:val="apple-converted-space"/>
          <w:color w:val="000000"/>
          <w:sz w:val="23"/>
          <w:szCs w:val="23"/>
          <w:shd w:val="clear" w:color="auto" w:fill="FFFFFF"/>
        </w:rPr>
        <w:t xml:space="preserve"> </w:t>
      </w:r>
      <w:r w:rsidR="00AE7B4C">
        <w:rPr>
          <w:rStyle w:val="apple-converted-space"/>
          <w:color w:val="000000"/>
          <w:sz w:val="23"/>
          <w:szCs w:val="23"/>
          <w:shd w:val="clear" w:color="auto" w:fill="FFFFFF"/>
        </w:rPr>
        <w:t>Reina Shopping Store</w:t>
      </w:r>
    </w:p>
    <w:p w:rsidR="00AE7B4C" w:rsidRDefault="00AE7B4C" w:rsidP="00AE7B4C">
      <w:pPr>
        <w:spacing w:line="276" w:lineRule="auto"/>
        <w:rPr>
          <w:rStyle w:val="apple-converted-space"/>
          <w:color w:val="000000"/>
          <w:sz w:val="23"/>
          <w:szCs w:val="23"/>
          <w:shd w:val="clear" w:color="auto" w:fill="FFFFFF"/>
        </w:rPr>
      </w:pPr>
      <w:r w:rsidRPr="003156A5">
        <w:rPr>
          <w:b/>
          <w:bCs/>
          <w:color w:val="000000"/>
          <w:sz w:val="23"/>
          <w:szCs w:val="23"/>
          <w:shd w:val="clear" w:color="auto" w:fill="FFFFFF"/>
        </w:rPr>
        <w:tab/>
        <w:t>Team size:</w:t>
      </w:r>
      <w:r w:rsidRPr="003156A5">
        <w:rPr>
          <w:rStyle w:val="apple-converted-space"/>
          <w:color w:val="000000"/>
          <w:sz w:val="23"/>
          <w:szCs w:val="23"/>
          <w:shd w:val="clear" w:color="auto" w:fill="FFFFFF"/>
        </w:rPr>
        <w:t> </w:t>
      </w:r>
      <w:r w:rsidRPr="003156A5">
        <w:rPr>
          <w:color w:val="000000"/>
          <w:sz w:val="23"/>
          <w:szCs w:val="23"/>
          <w:shd w:val="clear" w:color="auto" w:fill="FFFFFF"/>
        </w:rPr>
        <w:t>2</w:t>
      </w:r>
      <w:r w:rsidRPr="003156A5">
        <w:rPr>
          <w:color w:val="000000"/>
          <w:sz w:val="23"/>
          <w:szCs w:val="23"/>
        </w:rPr>
        <w:br/>
      </w:r>
      <w:r w:rsidRPr="003156A5">
        <w:rPr>
          <w:b/>
          <w:bCs/>
          <w:color w:val="000000"/>
          <w:sz w:val="23"/>
          <w:szCs w:val="23"/>
          <w:shd w:val="clear" w:color="auto" w:fill="FFFFFF"/>
        </w:rPr>
        <w:tab/>
        <w:t>Environment:</w:t>
      </w:r>
      <w:r w:rsidRPr="003156A5">
        <w:rPr>
          <w:rStyle w:val="apple-converted-space"/>
          <w:color w:val="000000"/>
          <w:sz w:val="23"/>
          <w:szCs w:val="23"/>
          <w:shd w:val="clear" w:color="auto" w:fill="FFFFFF"/>
        </w:rPr>
        <w:t> </w:t>
      </w:r>
      <w:r w:rsidRPr="003156A5">
        <w:rPr>
          <w:color w:val="000000"/>
          <w:sz w:val="23"/>
          <w:szCs w:val="23"/>
          <w:shd w:val="clear" w:color="auto" w:fill="FFFFFF"/>
        </w:rPr>
        <w:t xml:space="preserve"> </w:t>
      </w:r>
      <w:r>
        <w:rPr>
          <w:color w:val="000000"/>
          <w:sz w:val="23"/>
          <w:szCs w:val="23"/>
          <w:shd w:val="clear" w:color="auto" w:fill="FFFFFF"/>
        </w:rPr>
        <w:t xml:space="preserve">Windows </w:t>
      </w:r>
      <w:r w:rsidRPr="003156A5">
        <w:rPr>
          <w:color w:val="000000"/>
          <w:sz w:val="23"/>
          <w:szCs w:val="23"/>
        </w:rPr>
        <w:t xml:space="preserve"> </w:t>
      </w:r>
      <w:r w:rsidRPr="003156A5">
        <w:rPr>
          <w:color w:val="000000"/>
          <w:sz w:val="23"/>
          <w:szCs w:val="23"/>
        </w:rPr>
        <w:br/>
      </w:r>
      <w:r w:rsidRPr="003156A5">
        <w:rPr>
          <w:b/>
          <w:bCs/>
          <w:color w:val="000000"/>
          <w:sz w:val="23"/>
          <w:szCs w:val="23"/>
          <w:shd w:val="clear" w:color="auto" w:fill="FFFFFF"/>
        </w:rPr>
        <w:tab/>
        <w:t>Description:</w:t>
      </w:r>
      <w:r w:rsidRPr="003156A5">
        <w:rPr>
          <w:rStyle w:val="apple-converted-space"/>
          <w:color w:val="000000"/>
          <w:sz w:val="23"/>
          <w:szCs w:val="23"/>
          <w:shd w:val="clear" w:color="auto" w:fill="FFFFFF"/>
        </w:rPr>
        <w:t> </w:t>
      </w:r>
    </w:p>
    <w:p w:rsidR="00AE7B4C" w:rsidRDefault="00AE7B4C" w:rsidP="00AE7B4C">
      <w:pPr>
        <w:spacing w:line="276" w:lineRule="auto"/>
        <w:ind w:left="1350"/>
        <w:rPr>
          <w:color w:val="000000"/>
          <w:sz w:val="23"/>
          <w:szCs w:val="23"/>
          <w:shd w:val="clear" w:color="auto" w:fill="FFFFFF"/>
        </w:rPr>
      </w:pPr>
      <w:r w:rsidRPr="003156A5">
        <w:rPr>
          <w:color w:val="000000"/>
          <w:sz w:val="23"/>
          <w:szCs w:val="23"/>
          <w:shd w:val="clear" w:color="auto" w:fill="FFFFFF"/>
        </w:rPr>
        <w:t>Project de</w:t>
      </w:r>
      <w:r>
        <w:rPr>
          <w:color w:val="000000"/>
          <w:sz w:val="23"/>
          <w:szCs w:val="23"/>
          <w:shd w:val="clear" w:color="auto" w:fill="FFFFFF"/>
        </w:rPr>
        <w:t xml:space="preserve">al with E-Commerce platform for selling ladies outfits like designer </w:t>
      </w:r>
      <w:proofErr w:type="spellStart"/>
      <w:r>
        <w:rPr>
          <w:color w:val="000000"/>
          <w:sz w:val="23"/>
          <w:szCs w:val="23"/>
          <w:shd w:val="clear" w:color="auto" w:fill="FFFFFF"/>
        </w:rPr>
        <w:t>saree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color w:val="000000"/>
          <w:sz w:val="23"/>
          <w:szCs w:val="23"/>
          <w:shd w:val="clear" w:color="auto" w:fill="FFFFFF"/>
        </w:rPr>
        <w:t>salwar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etc., Website contains various categories of products and shopping cart maintenance. Products are updated frequently in website from </w:t>
      </w:r>
      <w:proofErr w:type="spellStart"/>
      <w:r>
        <w:rPr>
          <w:color w:val="000000"/>
          <w:sz w:val="23"/>
          <w:szCs w:val="23"/>
          <w:shd w:val="clear" w:color="auto" w:fill="FFFFFF"/>
        </w:rPr>
        <w:t>Prestashop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. </w:t>
      </w:r>
    </w:p>
    <w:p w:rsidR="00AE7B4C" w:rsidRDefault="00AE7B4C" w:rsidP="00AE7B4C">
      <w:pPr>
        <w:spacing w:line="276" w:lineRule="auto"/>
        <w:ind w:left="1350"/>
        <w:rPr>
          <w:color w:val="000000"/>
          <w:sz w:val="23"/>
          <w:szCs w:val="23"/>
          <w:shd w:val="clear" w:color="auto" w:fill="FFFFFF"/>
        </w:rPr>
      </w:pPr>
    </w:p>
    <w:p w:rsidR="00AE7B4C" w:rsidRDefault="00AE7B4C" w:rsidP="00AE7B4C">
      <w:pPr>
        <w:spacing w:line="276" w:lineRule="auto"/>
        <w:rPr>
          <w:color w:val="000000"/>
          <w:sz w:val="23"/>
          <w:szCs w:val="23"/>
          <w:shd w:val="clear" w:color="auto" w:fill="FFFFFF"/>
        </w:rPr>
      </w:pPr>
      <w:r>
        <w:rPr>
          <w:color w:val="000000"/>
          <w:sz w:val="23"/>
          <w:szCs w:val="23"/>
          <w:shd w:val="clear" w:color="auto" w:fill="FFFFFF"/>
        </w:rPr>
        <w:tab/>
      </w:r>
      <w:r w:rsidRPr="00DC625B">
        <w:rPr>
          <w:b/>
          <w:color w:val="000000"/>
          <w:sz w:val="23"/>
          <w:szCs w:val="23"/>
          <w:shd w:val="clear" w:color="auto" w:fill="FFFFFF"/>
        </w:rPr>
        <w:t>Responsibilities</w:t>
      </w:r>
      <w:r>
        <w:rPr>
          <w:color w:val="000000"/>
          <w:sz w:val="23"/>
          <w:szCs w:val="23"/>
          <w:shd w:val="clear" w:color="auto" w:fill="FFFFFF"/>
        </w:rPr>
        <w:t xml:space="preserve">: </w:t>
      </w:r>
    </w:p>
    <w:p w:rsidR="00AE7B4C" w:rsidRPr="0001201A" w:rsidRDefault="00AE7B4C" w:rsidP="00AE7B4C">
      <w:pPr>
        <w:pStyle w:val="ListParagraph"/>
        <w:numPr>
          <w:ilvl w:val="0"/>
          <w:numId w:val="15"/>
        </w:numPr>
        <w:tabs>
          <w:tab w:val="left" w:pos="270"/>
          <w:tab w:val="left" w:pos="720"/>
          <w:tab w:val="left" w:pos="810"/>
          <w:tab w:val="left" w:pos="900"/>
          <w:tab w:val="left" w:pos="1170"/>
          <w:tab w:val="left" w:pos="1260"/>
        </w:tabs>
        <w:spacing w:line="240" w:lineRule="atLeast"/>
        <w:rPr>
          <w:color w:val="262626"/>
          <w:sz w:val="22"/>
          <w:szCs w:val="22"/>
        </w:rPr>
      </w:pPr>
      <w:r w:rsidRPr="00C33D52">
        <w:rPr>
          <w:sz w:val="22"/>
          <w:szCs w:val="22"/>
        </w:rPr>
        <w:t>Generated manual test cases and executed as per product requirement.</w:t>
      </w:r>
    </w:p>
    <w:p w:rsidR="00AE7B4C" w:rsidRPr="00C33D52" w:rsidRDefault="00AE7B4C" w:rsidP="00AE7B4C">
      <w:pPr>
        <w:pStyle w:val="ListParagraph"/>
        <w:numPr>
          <w:ilvl w:val="0"/>
          <w:numId w:val="15"/>
        </w:numPr>
        <w:tabs>
          <w:tab w:val="left" w:pos="270"/>
          <w:tab w:val="left" w:pos="720"/>
          <w:tab w:val="left" w:pos="810"/>
          <w:tab w:val="left" w:pos="900"/>
          <w:tab w:val="left" w:pos="1170"/>
          <w:tab w:val="left" w:pos="1260"/>
        </w:tabs>
        <w:spacing w:line="240" w:lineRule="atLeast"/>
        <w:rPr>
          <w:color w:val="262626"/>
          <w:sz w:val="22"/>
          <w:szCs w:val="22"/>
        </w:rPr>
      </w:pPr>
      <w:r>
        <w:rPr>
          <w:sz w:val="22"/>
          <w:szCs w:val="22"/>
        </w:rPr>
        <w:t>Tested in various mobile devices &amp; simulators.</w:t>
      </w:r>
    </w:p>
    <w:p w:rsidR="00AE7B4C" w:rsidRPr="00C33D52" w:rsidRDefault="00AE7B4C" w:rsidP="00AE7B4C">
      <w:pPr>
        <w:pStyle w:val="ListParagraph"/>
        <w:numPr>
          <w:ilvl w:val="0"/>
          <w:numId w:val="15"/>
        </w:numPr>
        <w:tabs>
          <w:tab w:val="left" w:pos="270"/>
          <w:tab w:val="left" w:pos="720"/>
          <w:tab w:val="left" w:pos="810"/>
          <w:tab w:val="left" w:pos="900"/>
          <w:tab w:val="left" w:pos="1170"/>
          <w:tab w:val="left" w:pos="1260"/>
        </w:tabs>
        <w:spacing w:line="240" w:lineRule="atLeast"/>
        <w:rPr>
          <w:color w:val="262626"/>
          <w:sz w:val="22"/>
          <w:szCs w:val="22"/>
        </w:rPr>
      </w:pPr>
      <w:r w:rsidRPr="00C33D52">
        <w:rPr>
          <w:sz w:val="22"/>
          <w:szCs w:val="22"/>
        </w:rPr>
        <w:t>Actively involved in reviewing Test cases.</w:t>
      </w:r>
    </w:p>
    <w:p w:rsidR="00AE7B4C" w:rsidRPr="00C33D52" w:rsidRDefault="00AE7B4C" w:rsidP="00AE7B4C">
      <w:pPr>
        <w:pStyle w:val="ListParagraph"/>
        <w:numPr>
          <w:ilvl w:val="0"/>
          <w:numId w:val="15"/>
        </w:numPr>
        <w:tabs>
          <w:tab w:val="left" w:pos="270"/>
          <w:tab w:val="left" w:pos="720"/>
          <w:tab w:val="left" w:pos="810"/>
          <w:tab w:val="left" w:pos="900"/>
          <w:tab w:val="left" w:pos="1170"/>
          <w:tab w:val="left" w:pos="1260"/>
        </w:tabs>
        <w:rPr>
          <w:color w:val="262626"/>
          <w:sz w:val="22"/>
          <w:szCs w:val="22"/>
        </w:rPr>
      </w:pPr>
      <w:r w:rsidRPr="00C33D52">
        <w:rPr>
          <w:color w:val="262626"/>
          <w:sz w:val="22"/>
          <w:szCs w:val="22"/>
        </w:rPr>
        <w:t>Performed Stability and Compatibility testing.</w:t>
      </w:r>
    </w:p>
    <w:p w:rsidR="00AE7B4C" w:rsidRPr="00C33D52" w:rsidRDefault="00AE7B4C" w:rsidP="00AE7B4C">
      <w:pPr>
        <w:pStyle w:val="ListParagraph"/>
        <w:numPr>
          <w:ilvl w:val="0"/>
          <w:numId w:val="15"/>
        </w:numPr>
        <w:tabs>
          <w:tab w:val="left" w:pos="270"/>
          <w:tab w:val="left" w:pos="720"/>
          <w:tab w:val="left" w:pos="810"/>
          <w:tab w:val="left" w:pos="900"/>
          <w:tab w:val="left" w:pos="1170"/>
          <w:tab w:val="left" w:pos="1260"/>
        </w:tabs>
        <w:rPr>
          <w:color w:val="262626"/>
          <w:sz w:val="22"/>
          <w:szCs w:val="22"/>
        </w:rPr>
      </w:pPr>
      <w:r w:rsidRPr="00C33D52">
        <w:rPr>
          <w:color w:val="262626"/>
          <w:sz w:val="22"/>
          <w:szCs w:val="22"/>
        </w:rPr>
        <w:t>Participated in the review meetings.</w:t>
      </w:r>
    </w:p>
    <w:p w:rsidR="00AE7B4C" w:rsidRPr="00C33D52" w:rsidRDefault="00AE7B4C" w:rsidP="00AE7B4C">
      <w:pPr>
        <w:pStyle w:val="ListParagraph"/>
        <w:numPr>
          <w:ilvl w:val="0"/>
          <w:numId w:val="15"/>
        </w:numPr>
        <w:tabs>
          <w:tab w:val="left" w:pos="270"/>
          <w:tab w:val="left" w:pos="720"/>
          <w:tab w:val="left" w:pos="810"/>
          <w:tab w:val="left" w:pos="900"/>
          <w:tab w:val="left" w:pos="1170"/>
          <w:tab w:val="left" w:pos="1260"/>
        </w:tabs>
        <w:spacing w:line="240" w:lineRule="atLeast"/>
        <w:rPr>
          <w:color w:val="262626"/>
          <w:sz w:val="22"/>
          <w:szCs w:val="22"/>
        </w:rPr>
      </w:pPr>
      <w:r w:rsidRPr="00C33D52">
        <w:rPr>
          <w:sz w:val="22"/>
          <w:szCs w:val="22"/>
        </w:rPr>
        <w:t>Involved in bug reporting and preparation of weekly status report.</w:t>
      </w:r>
    </w:p>
    <w:p w:rsidR="00AE7B4C" w:rsidRDefault="00AE7B4C" w:rsidP="003C6031">
      <w:pPr>
        <w:spacing w:line="276" w:lineRule="auto"/>
        <w:rPr>
          <w:b/>
          <w:bCs/>
          <w:color w:val="000000"/>
          <w:sz w:val="23"/>
          <w:szCs w:val="23"/>
          <w:shd w:val="clear" w:color="auto" w:fill="FFFFFF"/>
        </w:rPr>
      </w:pPr>
    </w:p>
    <w:p w:rsidR="00544D92" w:rsidRDefault="00D35D92" w:rsidP="00AE7B4C">
      <w:pPr>
        <w:spacing w:line="276" w:lineRule="auto"/>
        <w:ind w:firstLine="720"/>
        <w:rPr>
          <w:color w:val="242B48"/>
          <w:sz w:val="23"/>
          <w:szCs w:val="23"/>
          <w:shd w:val="clear" w:color="auto" w:fill="FFFFFF"/>
        </w:rPr>
      </w:pPr>
      <w:r>
        <w:rPr>
          <w:b/>
          <w:bCs/>
          <w:color w:val="000000"/>
          <w:sz w:val="23"/>
          <w:szCs w:val="23"/>
          <w:shd w:val="clear" w:color="auto" w:fill="FFFFFF"/>
        </w:rPr>
        <w:t>P</w:t>
      </w:r>
      <w:r w:rsidR="003156A5" w:rsidRPr="003156A5">
        <w:rPr>
          <w:b/>
          <w:bCs/>
          <w:color w:val="000000"/>
          <w:sz w:val="23"/>
          <w:szCs w:val="23"/>
          <w:shd w:val="clear" w:color="auto" w:fill="FFFFFF"/>
        </w:rPr>
        <w:t>roject:</w:t>
      </w:r>
      <w:r w:rsidR="003156A5" w:rsidRPr="003156A5">
        <w:rPr>
          <w:rStyle w:val="apple-converted-space"/>
          <w:color w:val="000000"/>
          <w:sz w:val="23"/>
          <w:szCs w:val="23"/>
          <w:shd w:val="clear" w:color="auto" w:fill="FFFFFF"/>
        </w:rPr>
        <w:t> </w:t>
      </w:r>
      <w:proofErr w:type="spellStart"/>
      <w:r w:rsidR="003156A5" w:rsidRPr="003156A5">
        <w:rPr>
          <w:color w:val="000000"/>
          <w:sz w:val="23"/>
          <w:szCs w:val="23"/>
          <w:shd w:val="clear" w:color="auto" w:fill="FFFFFF"/>
        </w:rPr>
        <w:t>Yotummy</w:t>
      </w:r>
      <w:proofErr w:type="spellEnd"/>
      <w:r w:rsidR="003156A5" w:rsidRPr="003156A5">
        <w:rPr>
          <w:color w:val="000000"/>
          <w:sz w:val="23"/>
          <w:szCs w:val="23"/>
          <w:shd w:val="clear" w:color="auto" w:fill="FFFFFF"/>
        </w:rPr>
        <w:t xml:space="preserve"> Mobile App</w:t>
      </w:r>
      <w:r w:rsidR="003156A5" w:rsidRPr="003156A5">
        <w:rPr>
          <w:color w:val="000000"/>
          <w:sz w:val="23"/>
          <w:szCs w:val="23"/>
        </w:rPr>
        <w:br/>
      </w:r>
      <w:r w:rsidR="003156A5" w:rsidRPr="003156A5">
        <w:rPr>
          <w:b/>
          <w:bCs/>
          <w:color w:val="000000"/>
          <w:sz w:val="23"/>
          <w:szCs w:val="23"/>
          <w:shd w:val="clear" w:color="auto" w:fill="FFFFFF"/>
        </w:rPr>
        <w:tab/>
        <w:t>Client:</w:t>
      </w:r>
      <w:r w:rsidR="003156A5" w:rsidRPr="003156A5">
        <w:rPr>
          <w:rStyle w:val="apple-converted-spac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3156A5" w:rsidRPr="003156A5">
        <w:rPr>
          <w:color w:val="242B48"/>
          <w:sz w:val="23"/>
          <w:szCs w:val="23"/>
          <w:shd w:val="clear" w:color="auto" w:fill="FFFFFF"/>
        </w:rPr>
        <w:t>Yotummy</w:t>
      </w:r>
      <w:proofErr w:type="spellEnd"/>
    </w:p>
    <w:p w:rsidR="0012125C" w:rsidRDefault="00544D92" w:rsidP="003C6031">
      <w:pPr>
        <w:spacing w:line="276" w:lineRule="auto"/>
        <w:rPr>
          <w:rStyle w:val="apple-converted-space"/>
          <w:color w:val="000000"/>
          <w:sz w:val="23"/>
          <w:szCs w:val="23"/>
          <w:shd w:val="clear" w:color="auto" w:fill="FFFFFF"/>
        </w:rPr>
      </w:pPr>
      <w:r>
        <w:rPr>
          <w:color w:val="242B48"/>
          <w:sz w:val="23"/>
          <w:szCs w:val="23"/>
          <w:shd w:val="clear" w:color="auto" w:fill="FFFFFF"/>
        </w:rPr>
        <w:tab/>
      </w:r>
      <w:r w:rsidRPr="00544D92">
        <w:rPr>
          <w:b/>
          <w:color w:val="242B48"/>
          <w:sz w:val="23"/>
          <w:szCs w:val="23"/>
          <w:shd w:val="clear" w:color="auto" w:fill="FFFFFF"/>
        </w:rPr>
        <w:t>Status</w:t>
      </w:r>
      <w:r>
        <w:rPr>
          <w:color w:val="242B48"/>
          <w:sz w:val="23"/>
          <w:szCs w:val="23"/>
          <w:shd w:val="clear" w:color="auto" w:fill="FFFFFF"/>
        </w:rPr>
        <w:t xml:space="preserve">: </w:t>
      </w:r>
      <w:r w:rsidR="00C71301" w:rsidRPr="00C71301">
        <w:rPr>
          <w:color w:val="242B48"/>
          <w:sz w:val="23"/>
          <w:szCs w:val="23"/>
          <w:shd w:val="clear" w:color="auto" w:fill="FFFFFF"/>
        </w:rPr>
        <w:t xml:space="preserve">Available in Google </w:t>
      </w:r>
      <w:r w:rsidR="00C71301">
        <w:rPr>
          <w:color w:val="242B48"/>
          <w:sz w:val="23"/>
          <w:szCs w:val="23"/>
          <w:shd w:val="clear" w:color="auto" w:fill="FFFFFF"/>
        </w:rPr>
        <w:t>Play</w:t>
      </w:r>
      <w:r w:rsidR="003156A5" w:rsidRPr="003156A5">
        <w:rPr>
          <w:color w:val="000000"/>
          <w:sz w:val="23"/>
          <w:szCs w:val="23"/>
        </w:rPr>
        <w:br/>
      </w:r>
      <w:r w:rsidR="003156A5" w:rsidRPr="003156A5">
        <w:rPr>
          <w:b/>
          <w:bCs/>
          <w:color w:val="000000"/>
          <w:sz w:val="23"/>
          <w:szCs w:val="23"/>
          <w:shd w:val="clear" w:color="auto" w:fill="FFFFFF"/>
        </w:rPr>
        <w:tab/>
        <w:t>Team size:</w:t>
      </w:r>
      <w:r w:rsidR="003156A5" w:rsidRPr="003156A5">
        <w:rPr>
          <w:rStyle w:val="apple-converted-space"/>
          <w:color w:val="000000"/>
          <w:sz w:val="23"/>
          <w:szCs w:val="23"/>
          <w:shd w:val="clear" w:color="auto" w:fill="FFFFFF"/>
        </w:rPr>
        <w:t> </w:t>
      </w:r>
      <w:r w:rsidR="003156A5" w:rsidRPr="003156A5">
        <w:rPr>
          <w:color w:val="000000"/>
          <w:sz w:val="23"/>
          <w:szCs w:val="23"/>
          <w:shd w:val="clear" w:color="auto" w:fill="FFFFFF"/>
        </w:rPr>
        <w:t>2</w:t>
      </w:r>
      <w:r w:rsidR="003156A5" w:rsidRPr="003156A5">
        <w:rPr>
          <w:color w:val="000000"/>
          <w:sz w:val="23"/>
          <w:szCs w:val="23"/>
        </w:rPr>
        <w:br/>
      </w:r>
      <w:r w:rsidR="003156A5" w:rsidRPr="003156A5">
        <w:rPr>
          <w:b/>
          <w:bCs/>
          <w:color w:val="000000"/>
          <w:sz w:val="23"/>
          <w:szCs w:val="23"/>
          <w:shd w:val="clear" w:color="auto" w:fill="FFFFFF"/>
        </w:rPr>
        <w:tab/>
        <w:t>Environment:</w:t>
      </w:r>
      <w:r w:rsidR="003156A5" w:rsidRPr="003156A5">
        <w:rPr>
          <w:rStyle w:val="apple-converted-space"/>
          <w:color w:val="000000"/>
          <w:sz w:val="23"/>
          <w:szCs w:val="23"/>
          <w:shd w:val="clear" w:color="auto" w:fill="FFFFFF"/>
        </w:rPr>
        <w:t> </w:t>
      </w:r>
      <w:r w:rsidR="003156A5" w:rsidRPr="003156A5">
        <w:rPr>
          <w:color w:val="000000"/>
          <w:sz w:val="23"/>
          <w:szCs w:val="23"/>
          <w:shd w:val="clear" w:color="auto" w:fill="FFFFFF"/>
        </w:rPr>
        <w:t xml:space="preserve"> Android</w:t>
      </w:r>
      <w:r w:rsidR="003156A5" w:rsidRPr="003156A5">
        <w:rPr>
          <w:color w:val="000000"/>
          <w:sz w:val="23"/>
          <w:szCs w:val="23"/>
        </w:rPr>
        <w:t xml:space="preserve"> </w:t>
      </w:r>
      <w:r w:rsidR="003156A5" w:rsidRPr="003156A5">
        <w:rPr>
          <w:color w:val="000000"/>
          <w:sz w:val="23"/>
          <w:szCs w:val="23"/>
        </w:rPr>
        <w:tab/>
      </w:r>
      <w:r w:rsidR="003156A5" w:rsidRPr="003156A5">
        <w:rPr>
          <w:color w:val="000000"/>
          <w:sz w:val="23"/>
          <w:szCs w:val="23"/>
        </w:rPr>
        <w:br/>
      </w:r>
      <w:r w:rsidR="003156A5" w:rsidRPr="003156A5">
        <w:rPr>
          <w:b/>
          <w:bCs/>
          <w:color w:val="000000"/>
          <w:sz w:val="23"/>
          <w:szCs w:val="23"/>
          <w:shd w:val="clear" w:color="auto" w:fill="FFFFFF"/>
        </w:rPr>
        <w:tab/>
        <w:t>Description:</w:t>
      </w:r>
      <w:r w:rsidR="003156A5" w:rsidRPr="003156A5">
        <w:rPr>
          <w:rStyle w:val="apple-converted-space"/>
          <w:color w:val="000000"/>
          <w:sz w:val="23"/>
          <w:szCs w:val="23"/>
          <w:shd w:val="clear" w:color="auto" w:fill="FFFFFF"/>
        </w:rPr>
        <w:t> </w:t>
      </w:r>
    </w:p>
    <w:p w:rsidR="0012125C" w:rsidRDefault="003156A5" w:rsidP="003F387F">
      <w:pPr>
        <w:spacing w:line="276" w:lineRule="auto"/>
        <w:ind w:left="1260"/>
        <w:rPr>
          <w:color w:val="000000"/>
          <w:sz w:val="23"/>
          <w:szCs w:val="23"/>
          <w:shd w:val="clear" w:color="auto" w:fill="FFFFFF"/>
        </w:rPr>
      </w:pPr>
      <w:r w:rsidRPr="003156A5">
        <w:rPr>
          <w:color w:val="000000"/>
          <w:sz w:val="23"/>
          <w:szCs w:val="23"/>
          <w:shd w:val="clear" w:color="auto" w:fill="FFFFFF"/>
        </w:rPr>
        <w:t xml:space="preserve">Project deal with E-Commerce platform in Mobile environment for </w:t>
      </w:r>
      <w:r w:rsidR="0012125C" w:rsidRPr="003156A5">
        <w:rPr>
          <w:color w:val="000000"/>
          <w:sz w:val="23"/>
          <w:szCs w:val="23"/>
          <w:shd w:val="clear" w:color="auto" w:fill="FFFFFF"/>
        </w:rPr>
        <w:t>a</w:t>
      </w:r>
      <w:r w:rsidRPr="003156A5">
        <w:rPr>
          <w:color w:val="000000"/>
          <w:sz w:val="23"/>
          <w:szCs w:val="23"/>
          <w:shd w:val="clear" w:color="auto" w:fill="FFFFFF"/>
        </w:rPr>
        <w:t xml:space="preserve"> restaurant.</w:t>
      </w:r>
      <w:r w:rsidR="00DC625B">
        <w:rPr>
          <w:color w:val="000000"/>
          <w:sz w:val="23"/>
          <w:szCs w:val="23"/>
          <w:shd w:val="clear" w:color="auto" w:fill="FFFFFF"/>
        </w:rPr>
        <w:t xml:space="preserve"> App having</w:t>
      </w:r>
      <w:r w:rsidR="0012125C">
        <w:rPr>
          <w:color w:val="000000"/>
          <w:sz w:val="23"/>
          <w:szCs w:val="23"/>
          <w:shd w:val="clear" w:color="auto" w:fill="FFFFFF"/>
        </w:rPr>
        <w:t xml:space="preserve"> </w:t>
      </w:r>
      <w:r w:rsidR="00DC625B">
        <w:rPr>
          <w:color w:val="000000"/>
          <w:sz w:val="23"/>
          <w:szCs w:val="23"/>
          <w:shd w:val="clear" w:color="auto" w:fill="FFFFFF"/>
        </w:rPr>
        <w:t xml:space="preserve">dynamic product </w:t>
      </w:r>
      <w:r w:rsidR="00085237">
        <w:rPr>
          <w:color w:val="000000"/>
          <w:sz w:val="23"/>
          <w:szCs w:val="23"/>
          <w:shd w:val="clear" w:color="auto" w:fill="FFFFFF"/>
        </w:rPr>
        <w:t>updating</w:t>
      </w:r>
      <w:r w:rsidR="00DC625B">
        <w:rPr>
          <w:color w:val="000000"/>
          <w:sz w:val="23"/>
          <w:szCs w:val="23"/>
          <w:shd w:val="clear" w:color="auto" w:fill="FFFFFF"/>
        </w:rPr>
        <w:t xml:space="preserve"> from </w:t>
      </w:r>
      <w:proofErr w:type="spellStart"/>
      <w:r w:rsidR="00DC625B">
        <w:rPr>
          <w:color w:val="000000"/>
          <w:sz w:val="23"/>
          <w:szCs w:val="23"/>
          <w:shd w:val="clear" w:color="auto" w:fill="FFFFFF"/>
        </w:rPr>
        <w:t>Prestashop</w:t>
      </w:r>
      <w:proofErr w:type="spellEnd"/>
      <w:r w:rsidR="00DC625B">
        <w:rPr>
          <w:color w:val="000000"/>
          <w:sz w:val="23"/>
          <w:szCs w:val="23"/>
          <w:shd w:val="clear" w:color="auto" w:fill="FFFFFF"/>
        </w:rPr>
        <w:t xml:space="preserve">. </w:t>
      </w:r>
      <w:r w:rsidR="004B1F01">
        <w:rPr>
          <w:color w:val="000000"/>
          <w:sz w:val="23"/>
          <w:szCs w:val="23"/>
          <w:shd w:val="clear" w:color="auto" w:fill="FFFFFF"/>
        </w:rPr>
        <w:t>Menu will change for the time of booking (Ex:</w:t>
      </w:r>
      <w:r w:rsidR="00544D92">
        <w:rPr>
          <w:color w:val="000000"/>
          <w:sz w:val="23"/>
          <w:szCs w:val="23"/>
          <w:shd w:val="clear" w:color="auto" w:fill="FFFFFF"/>
        </w:rPr>
        <w:t xml:space="preserve"> </w:t>
      </w:r>
      <w:r w:rsidR="004B1F01">
        <w:rPr>
          <w:color w:val="000000"/>
          <w:sz w:val="23"/>
          <w:szCs w:val="23"/>
          <w:shd w:val="clear" w:color="auto" w:fill="FFFFFF"/>
        </w:rPr>
        <w:t xml:space="preserve">Breakfast, Lunch, </w:t>
      </w:r>
      <w:r w:rsidR="0012125C">
        <w:rPr>
          <w:color w:val="000000"/>
          <w:sz w:val="23"/>
          <w:szCs w:val="23"/>
          <w:shd w:val="clear" w:color="auto" w:fill="FFFFFF"/>
        </w:rPr>
        <w:t>and Dinner</w:t>
      </w:r>
      <w:r w:rsidR="004B1F01">
        <w:rPr>
          <w:color w:val="000000"/>
          <w:sz w:val="23"/>
          <w:szCs w:val="23"/>
          <w:shd w:val="clear" w:color="auto" w:fill="FFFFFF"/>
        </w:rPr>
        <w:t xml:space="preserve">). </w:t>
      </w:r>
    </w:p>
    <w:p w:rsidR="00AE7B4C" w:rsidRPr="003F387F" w:rsidRDefault="00AE7B4C" w:rsidP="003F387F">
      <w:pPr>
        <w:spacing w:line="276" w:lineRule="auto"/>
        <w:ind w:left="1260"/>
        <w:rPr>
          <w:color w:val="000000"/>
          <w:sz w:val="23"/>
          <w:szCs w:val="23"/>
          <w:shd w:val="clear" w:color="auto" w:fill="FFFFFF"/>
        </w:rPr>
      </w:pPr>
    </w:p>
    <w:p w:rsidR="00522C98" w:rsidRPr="00C33D52" w:rsidRDefault="00C33D52" w:rsidP="003C6031">
      <w:pPr>
        <w:rPr>
          <w:b/>
          <w:bCs/>
          <w:color w:val="262626"/>
          <w:sz w:val="22"/>
          <w:szCs w:val="22"/>
        </w:rPr>
      </w:pPr>
      <w:r>
        <w:rPr>
          <w:b/>
          <w:bCs/>
          <w:color w:val="262626"/>
          <w:sz w:val="22"/>
          <w:szCs w:val="22"/>
        </w:rPr>
        <w:tab/>
      </w:r>
      <w:r w:rsidR="00AE26E7" w:rsidRPr="00AC3D9E">
        <w:rPr>
          <w:b/>
          <w:bCs/>
          <w:color w:val="262626"/>
          <w:sz w:val="22"/>
          <w:szCs w:val="22"/>
        </w:rPr>
        <w:t>Responsibilities:</w:t>
      </w:r>
    </w:p>
    <w:p w:rsidR="00522C98" w:rsidRPr="0001201A" w:rsidRDefault="00522C98" w:rsidP="003C6031">
      <w:pPr>
        <w:pStyle w:val="ListParagraph"/>
        <w:numPr>
          <w:ilvl w:val="0"/>
          <w:numId w:val="17"/>
        </w:numPr>
        <w:tabs>
          <w:tab w:val="left" w:pos="270"/>
          <w:tab w:val="left" w:pos="720"/>
          <w:tab w:val="left" w:pos="810"/>
          <w:tab w:val="left" w:pos="900"/>
          <w:tab w:val="left" w:pos="1170"/>
          <w:tab w:val="left" w:pos="1260"/>
        </w:tabs>
        <w:spacing w:line="240" w:lineRule="atLeast"/>
        <w:rPr>
          <w:color w:val="262626"/>
          <w:sz w:val="22"/>
          <w:szCs w:val="22"/>
        </w:rPr>
      </w:pPr>
      <w:r w:rsidRPr="00C33D52">
        <w:rPr>
          <w:sz w:val="22"/>
          <w:szCs w:val="22"/>
        </w:rPr>
        <w:t>Generated manual test cases and executed as per product requirement.</w:t>
      </w:r>
    </w:p>
    <w:p w:rsidR="0001201A" w:rsidRPr="0001201A" w:rsidRDefault="0001201A" w:rsidP="003C6031">
      <w:pPr>
        <w:pStyle w:val="ListParagraph"/>
        <w:numPr>
          <w:ilvl w:val="0"/>
          <w:numId w:val="17"/>
        </w:numPr>
        <w:tabs>
          <w:tab w:val="left" w:pos="270"/>
          <w:tab w:val="left" w:pos="720"/>
          <w:tab w:val="left" w:pos="810"/>
          <w:tab w:val="left" w:pos="900"/>
          <w:tab w:val="left" w:pos="1170"/>
          <w:tab w:val="left" w:pos="1260"/>
        </w:tabs>
        <w:spacing w:line="240" w:lineRule="atLeast"/>
        <w:rPr>
          <w:color w:val="262626"/>
          <w:sz w:val="22"/>
          <w:szCs w:val="22"/>
        </w:rPr>
      </w:pPr>
      <w:r>
        <w:rPr>
          <w:sz w:val="22"/>
          <w:szCs w:val="22"/>
        </w:rPr>
        <w:t>Tested in various mobile devices &amp; simulators.</w:t>
      </w:r>
    </w:p>
    <w:p w:rsidR="00522C98" w:rsidRPr="00C33D52" w:rsidRDefault="00522C98" w:rsidP="003C6031">
      <w:pPr>
        <w:pStyle w:val="ListParagraph"/>
        <w:numPr>
          <w:ilvl w:val="0"/>
          <w:numId w:val="17"/>
        </w:numPr>
        <w:tabs>
          <w:tab w:val="left" w:pos="270"/>
          <w:tab w:val="left" w:pos="720"/>
          <w:tab w:val="left" w:pos="810"/>
          <w:tab w:val="left" w:pos="900"/>
          <w:tab w:val="left" w:pos="1170"/>
          <w:tab w:val="left" w:pos="1260"/>
        </w:tabs>
        <w:spacing w:line="240" w:lineRule="atLeast"/>
        <w:rPr>
          <w:color w:val="262626"/>
          <w:sz w:val="22"/>
          <w:szCs w:val="22"/>
        </w:rPr>
      </w:pPr>
      <w:r w:rsidRPr="00C33D52">
        <w:rPr>
          <w:sz w:val="22"/>
          <w:szCs w:val="22"/>
        </w:rPr>
        <w:t>Actively involved in reviewing Test cases.</w:t>
      </w:r>
    </w:p>
    <w:p w:rsidR="00522C98" w:rsidRPr="00C33D52" w:rsidRDefault="00522C98" w:rsidP="003C6031">
      <w:pPr>
        <w:pStyle w:val="ListParagraph"/>
        <w:numPr>
          <w:ilvl w:val="0"/>
          <w:numId w:val="17"/>
        </w:numPr>
        <w:tabs>
          <w:tab w:val="left" w:pos="270"/>
          <w:tab w:val="left" w:pos="720"/>
          <w:tab w:val="left" w:pos="810"/>
          <w:tab w:val="left" w:pos="900"/>
          <w:tab w:val="left" w:pos="1170"/>
          <w:tab w:val="left" w:pos="1260"/>
        </w:tabs>
        <w:spacing w:line="240" w:lineRule="atLeast"/>
        <w:rPr>
          <w:color w:val="262626"/>
          <w:sz w:val="22"/>
          <w:szCs w:val="22"/>
        </w:rPr>
      </w:pPr>
      <w:r w:rsidRPr="00C33D52">
        <w:rPr>
          <w:sz w:val="22"/>
          <w:szCs w:val="22"/>
        </w:rPr>
        <w:t>Reporting the bugs and subsequent closure.</w:t>
      </w:r>
    </w:p>
    <w:p w:rsidR="00522C98" w:rsidRPr="00C33D52" w:rsidRDefault="00522C98" w:rsidP="003C6031">
      <w:pPr>
        <w:pStyle w:val="ListParagraph"/>
        <w:numPr>
          <w:ilvl w:val="0"/>
          <w:numId w:val="17"/>
        </w:numPr>
        <w:tabs>
          <w:tab w:val="left" w:pos="270"/>
          <w:tab w:val="left" w:pos="720"/>
          <w:tab w:val="left" w:pos="810"/>
          <w:tab w:val="left" w:pos="900"/>
          <w:tab w:val="left" w:pos="1170"/>
          <w:tab w:val="left" w:pos="1260"/>
        </w:tabs>
        <w:rPr>
          <w:color w:val="262626"/>
          <w:sz w:val="22"/>
          <w:szCs w:val="22"/>
        </w:rPr>
      </w:pPr>
      <w:r w:rsidRPr="00C33D52">
        <w:rPr>
          <w:color w:val="262626"/>
          <w:sz w:val="22"/>
          <w:szCs w:val="22"/>
        </w:rPr>
        <w:t>Performed Stability and Compatibility testing.</w:t>
      </w:r>
    </w:p>
    <w:p w:rsidR="00522C98" w:rsidRPr="00C33D52" w:rsidRDefault="00522C98" w:rsidP="003C6031">
      <w:pPr>
        <w:pStyle w:val="ListParagraph"/>
        <w:numPr>
          <w:ilvl w:val="0"/>
          <w:numId w:val="17"/>
        </w:numPr>
        <w:tabs>
          <w:tab w:val="left" w:pos="270"/>
          <w:tab w:val="left" w:pos="720"/>
          <w:tab w:val="left" w:pos="810"/>
          <w:tab w:val="left" w:pos="900"/>
          <w:tab w:val="left" w:pos="1170"/>
          <w:tab w:val="left" w:pos="1260"/>
        </w:tabs>
        <w:rPr>
          <w:color w:val="262626"/>
          <w:sz w:val="22"/>
          <w:szCs w:val="22"/>
        </w:rPr>
      </w:pPr>
      <w:r w:rsidRPr="00C33D52">
        <w:rPr>
          <w:color w:val="262626"/>
          <w:sz w:val="22"/>
          <w:szCs w:val="22"/>
        </w:rPr>
        <w:t>Participated in the review meetings.</w:t>
      </w:r>
    </w:p>
    <w:p w:rsidR="002B781E" w:rsidRPr="00C33D52" w:rsidRDefault="00522C98" w:rsidP="003C6031">
      <w:pPr>
        <w:pStyle w:val="ListParagraph"/>
        <w:numPr>
          <w:ilvl w:val="0"/>
          <w:numId w:val="17"/>
        </w:numPr>
        <w:tabs>
          <w:tab w:val="left" w:pos="270"/>
          <w:tab w:val="left" w:pos="720"/>
          <w:tab w:val="left" w:pos="810"/>
          <w:tab w:val="left" w:pos="900"/>
          <w:tab w:val="left" w:pos="1170"/>
          <w:tab w:val="left" w:pos="1260"/>
        </w:tabs>
        <w:spacing w:line="240" w:lineRule="atLeast"/>
        <w:rPr>
          <w:color w:val="262626"/>
          <w:sz w:val="22"/>
          <w:szCs w:val="22"/>
        </w:rPr>
      </w:pPr>
      <w:r w:rsidRPr="00C33D52">
        <w:rPr>
          <w:sz w:val="22"/>
          <w:szCs w:val="22"/>
        </w:rPr>
        <w:t>Involved in bug reporting and preparation of weekly status report.</w:t>
      </w:r>
    </w:p>
    <w:p w:rsidR="006B5584" w:rsidRDefault="006B5584" w:rsidP="003C6031">
      <w:pPr>
        <w:rPr>
          <w:rStyle w:val="Heading4Char"/>
          <w:sz w:val="22"/>
          <w:szCs w:val="22"/>
        </w:rPr>
      </w:pPr>
    </w:p>
    <w:p w:rsidR="002D7303" w:rsidRPr="00AC3D9E" w:rsidRDefault="002D7303" w:rsidP="003C6031">
      <w:pPr>
        <w:rPr>
          <w:rStyle w:val="Heading4Char"/>
          <w:sz w:val="22"/>
          <w:szCs w:val="22"/>
        </w:rPr>
      </w:pPr>
    </w:p>
    <w:p w:rsidR="006B5584" w:rsidRPr="00AC3D9E" w:rsidRDefault="00160966" w:rsidP="003C6031">
      <w:pPr>
        <w:spacing w:line="276" w:lineRule="auto"/>
        <w:rPr>
          <w:b/>
          <w:sz w:val="22"/>
          <w:szCs w:val="22"/>
        </w:rPr>
      </w:pPr>
      <w:r w:rsidRPr="00160966">
        <w:rPr>
          <w:b/>
          <w:sz w:val="22"/>
          <w:szCs w:val="22"/>
        </w:rPr>
        <w:t>Declaration</w:t>
      </w:r>
      <w:r w:rsidR="002B781E">
        <w:rPr>
          <w:b/>
          <w:sz w:val="22"/>
          <w:szCs w:val="22"/>
        </w:rPr>
        <w:t>:</w:t>
      </w:r>
    </w:p>
    <w:p w:rsidR="006B5584" w:rsidRPr="00AC3D9E" w:rsidRDefault="006B5584" w:rsidP="003C6031">
      <w:pPr>
        <w:spacing w:line="276" w:lineRule="auto"/>
        <w:ind w:left="-72"/>
        <w:rPr>
          <w:b/>
          <w:sz w:val="22"/>
          <w:szCs w:val="22"/>
          <w:u w:val="single"/>
        </w:rPr>
      </w:pPr>
    </w:p>
    <w:p w:rsidR="006B5584" w:rsidRPr="00AC3D9E" w:rsidRDefault="003F387F" w:rsidP="003C6031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     </w:t>
      </w:r>
      <w:r w:rsidR="006B5584" w:rsidRPr="00AC3D9E">
        <w:rPr>
          <w:sz w:val="22"/>
          <w:szCs w:val="22"/>
        </w:rPr>
        <w:t xml:space="preserve"> I hereby declare that the above information is true to the best of my knowledge and belief.</w:t>
      </w:r>
    </w:p>
    <w:p w:rsidR="002D7303" w:rsidRDefault="002D7303">
      <w:pPr>
        <w:rPr>
          <w:rStyle w:val="Heading4Char"/>
          <w:sz w:val="22"/>
          <w:szCs w:val="22"/>
        </w:rPr>
      </w:pPr>
    </w:p>
    <w:p w:rsidR="00203F8D" w:rsidRPr="003F387F" w:rsidRDefault="00B96FB9">
      <w:pPr>
        <w:rPr>
          <w:b/>
          <w:bCs/>
          <w:sz w:val="22"/>
          <w:szCs w:val="22"/>
        </w:rPr>
      </w:pPr>
      <w:r w:rsidRPr="00AC3D9E">
        <w:rPr>
          <w:rStyle w:val="Heading4Char"/>
          <w:sz w:val="22"/>
          <w:szCs w:val="22"/>
        </w:rPr>
        <w:tab/>
      </w:r>
      <w:r w:rsidRPr="00AC3D9E">
        <w:rPr>
          <w:rStyle w:val="Heading4Char"/>
          <w:sz w:val="22"/>
          <w:szCs w:val="22"/>
        </w:rPr>
        <w:tab/>
      </w:r>
      <w:r w:rsidRPr="00AC3D9E">
        <w:rPr>
          <w:rStyle w:val="Heading4Char"/>
          <w:sz w:val="22"/>
          <w:szCs w:val="22"/>
        </w:rPr>
        <w:tab/>
      </w:r>
      <w:r w:rsidR="007B1835">
        <w:rPr>
          <w:rStyle w:val="Heading4Char"/>
          <w:sz w:val="22"/>
          <w:szCs w:val="22"/>
        </w:rPr>
        <w:tab/>
      </w:r>
      <w:r w:rsidR="007B1835">
        <w:rPr>
          <w:rStyle w:val="Heading4Char"/>
          <w:sz w:val="22"/>
          <w:szCs w:val="22"/>
        </w:rPr>
        <w:tab/>
      </w:r>
      <w:r w:rsidR="007B1835">
        <w:rPr>
          <w:rStyle w:val="Heading4Char"/>
          <w:sz w:val="22"/>
          <w:szCs w:val="22"/>
        </w:rPr>
        <w:tab/>
      </w:r>
      <w:r w:rsidR="007B1835">
        <w:rPr>
          <w:rStyle w:val="Heading4Char"/>
          <w:sz w:val="22"/>
          <w:szCs w:val="22"/>
        </w:rPr>
        <w:tab/>
      </w:r>
      <w:r w:rsidR="007B1835">
        <w:rPr>
          <w:rStyle w:val="Heading4Char"/>
          <w:sz w:val="22"/>
          <w:szCs w:val="22"/>
        </w:rPr>
        <w:tab/>
      </w:r>
      <w:r w:rsidR="007B1835">
        <w:rPr>
          <w:rStyle w:val="Heading4Char"/>
          <w:sz w:val="22"/>
          <w:szCs w:val="22"/>
        </w:rPr>
        <w:tab/>
      </w:r>
      <w:r w:rsidR="007B1835">
        <w:rPr>
          <w:rStyle w:val="Heading4Char"/>
          <w:sz w:val="22"/>
          <w:szCs w:val="22"/>
        </w:rPr>
        <w:tab/>
      </w:r>
      <w:r w:rsidR="007B1835">
        <w:rPr>
          <w:rStyle w:val="Heading4Char"/>
          <w:sz w:val="22"/>
          <w:szCs w:val="22"/>
        </w:rPr>
        <w:tab/>
      </w:r>
      <w:r w:rsidRPr="00AC3D9E">
        <w:rPr>
          <w:rStyle w:val="Heading4Char"/>
          <w:sz w:val="22"/>
          <w:szCs w:val="22"/>
        </w:rPr>
        <w:t>(</w:t>
      </w:r>
      <w:r w:rsidR="00C333F5">
        <w:rPr>
          <w:rStyle w:val="Heading4Char"/>
          <w:sz w:val="22"/>
          <w:szCs w:val="22"/>
        </w:rPr>
        <w:t xml:space="preserve">S </w:t>
      </w:r>
      <w:proofErr w:type="spellStart"/>
      <w:r w:rsidR="00C333F5">
        <w:rPr>
          <w:rStyle w:val="Heading4Char"/>
          <w:sz w:val="22"/>
          <w:szCs w:val="22"/>
        </w:rPr>
        <w:t>Silambarasan</w:t>
      </w:r>
      <w:proofErr w:type="spellEnd"/>
      <w:r w:rsidR="006B5584" w:rsidRPr="00AC3D9E">
        <w:rPr>
          <w:rStyle w:val="Heading4Char"/>
          <w:sz w:val="22"/>
          <w:szCs w:val="22"/>
        </w:rPr>
        <w:t>)</w:t>
      </w:r>
    </w:p>
    <w:sectPr w:rsidR="00203F8D" w:rsidRPr="003F387F" w:rsidSect="00A43ECF">
      <w:footerReference w:type="even" r:id="rId8"/>
      <w:footerReference w:type="default" r:id="rId9"/>
      <w:pgSz w:w="12240" w:h="15840"/>
      <w:pgMar w:top="567" w:right="720" w:bottom="1008" w:left="720" w:header="62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518C" w:rsidRDefault="0098518C" w:rsidP="00C010AC">
      <w:r>
        <w:separator/>
      </w:r>
    </w:p>
  </w:endnote>
  <w:endnote w:type="continuationSeparator" w:id="0">
    <w:p w:rsidR="0098518C" w:rsidRDefault="0098518C" w:rsidP="00C01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F8D" w:rsidRDefault="00BF0FF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B558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03F8D" w:rsidRDefault="00203F8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4509" w:rsidRDefault="00294509">
    <w:pPr>
      <w:pStyle w:val="Footer"/>
    </w:pPr>
  </w:p>
  <w:p w:rsidR="00203F8D" w:rsidRDefault="00203F8D" w:rsidP="00203F8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518C" w:rsidRDefault="0098518C" w:rsidP="00C010AC">
      <w:r>
        <w:separator/>
      </w:r>
    </w:p>
  </w:footnote>
  <w:footnote w:type="continuationSeparator" w:id="0">
    <w:p w:rsidR="0098518C" w:rsidRDefault="0098518C" w:rsidP="00C010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/>
        <w:sz w:val="16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2">
    <w:nsid w:val="00000004"/>
    <w:multiLevelType w:val="singleLevel"/>
    <w:tmpl w:val="00000004"/>
    <w:name w:val="WW8Num4"/>
    <w:lvl w:ilvl="0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  <w:sz w:val="22"/>
        <w:szCs w:val="22"/>
      </w:rPr>
    </w:lvl>
  </w:abstractNum>
  <w:abstractNum w:abstractNumId="3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/>
        <w:sz w:val="22"/>
        <w:szCs w:val="22"/>
      </w:rPr>
    </w:lvl>
  </w:abstractNum>
  <w:abstractNum w:abstractNumId="4">
    <w:nsid w:val="074F0529"/>
    <w:multiLevelType w:val="hybridMultilevel"/>
    <w:tmpl w:val="48147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8920FC"/>
    <w:multiLevelType w:val="hybridMultilevel"/>
    <w:tmpl w:val="2878C9C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1D870472"/>
    <w:multiLevelType w:val="hybridMultilevel"/>
    <w:tmpl w:val="5DD05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855337"/>
    <w:multiLevelType w:val="hybridMultilevel"/>
    <w:tmpl w:val="372CE88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2AB0531C"/>
    <w:multiLevelType w:val="multilevel"/>
    <w:tmpl w:val="47AE33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263465A"/>
    <w:multiLevelType w:val="hybridMultilevel"/>
    <w:tmpl w:val="4142E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AB3A08"/>
    <w:multiLevelType w:val="hybridMultilevel"/>
    <w:tmpl w:val="ED625F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09F5AF5"/>
    <w:multiLevelType w:val="hybridMultilevel"/>
    <w:tmpl w:val="4DD676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076AA2"/>
    <w:multiLevelType w:val="hybridMultilevel"/>
    <w:tmpl w:val="11FEAA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BE354E4"/>
    <w:multiLevelType w:val="hybridMultilevel"/>
    <w:tmpl w:val="E0E2E3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41012ED"/>
    <w:multiLevelType w:val="hybridMultilevel"/>
    <w:tmpl w:val="6BAC3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881BF9"/>
    <w:multiLevelType w:val="hybridMultilevel"/>
    <w:tmpl w:val="867845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8"/>
  </w:num>
  <w:num w:numId="9">
    <w:abstractNumId w:val="5"/>
  </w:num>
  <w:num w:numId="10">
    <w:abstractNumId w:val="1"/>
  </w:num>
  <w:num w:numId="11">
    <w:abstractNumId w:val="11"/>
  </w:num>
  <w:num w:numId="12">
    <w:abstractNumId w:val="7"/>
  </w:num>
  <w:num w:numId="13">
    <w:abstractNumId w:val="14"/>
  </w:num>
  <w:num w:numId="14">
    <w:abstractNumId w:val="10"/>
  </w:num>
  <w:num w:numId="15">
    <w:abstractNumId w:val="15"/>
  </w:num>
  <w:num w:numId="16">
    <w:abstractNumId w:val="1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5584"/>
    <w:rsid w:val="00000543"/>
    <w:rsid w:val="0001201A"/>
    <w:rsid w:val="00016324"/>
    <w:rsid w:val="000251BA"/>
    <w:rsid w:val="00037689"/>
    <w:rsid w:val="0003789F"/>
    <w:rsid w:val="00072C6A"/>
    <w:rsid w:val="00085237"/>
    <w:rsid w:val="0008638D"/>
    <w:rsid w:val="000A0156"/>
    <w:rsid w:val="000A0263"/>
    <w:rsid w:val="000A1231"/>
    <w:rsid w:val="000A31D2"/>
    <w:rsid w:val="000E196F"/>
    <w:rsid w:val="000F0AF0"/>
    <w:rsid w:val="0012125C"/>
    <w:rsid w:val="00124709"/>
    <w:rsid w:val="00132E33"/>
    <w:rsid w:val="00146F4A"/>
    <w:rsid w:val="001541A6"/>
    <w:rsid w:val="00160966"/>
    <w:rsid w:val="0016194F"/>
    <w:rsid w:val="001728BE"/>
    <w:rsid w:val="0017729E"/>
    <w:rsid w:val="0018063F"/>
    <w:rsid w:val="001914F3"/>
    <w:rsid w:val="001958EA"/>
    <w:rsid w:val="001A1B2F"/>
    <w:rsid w:val="001B0B46"/>
    <w:rsid w:val="001B298B"/>
    <w:rsid w:val="001B2DCF"/>
    <w:rsid w:val="001B6A2D"/>
    <w:rsid w:val="001D4C0B"/>
    <w:rsid w:val="001D569C"/>
    <w:rsid w:val="001E4849"/>
    <w:rsid w:val="001F08FD"/>
    <w:rsid w:val="00203F8D"/>
    <w:rsid w:val="00207F43"/>
    <w:rsid w:val="00222642"/>
    <w:rsid w:val="00246504"/>
    <w:rsid w:val="0026554B"/>
    <w:rsid w:val="00272B5C"/>
    <w:rsid w:val="00275BF8"/>
    <w:rsid w:val="0028138F"/>
    <w:rsid w:val="00293DFC"/>
    <w:rsid w:val="00294509"/>
    <w:rsid w:val="002A6250"/>
    <w:rsid w:val="002B781E"/>
    <w:rsid w:val="002C0047"/>
    <w:rsid w:val="002D7303"/>
    <w:rsid w:val="002E7719"/>
    <w:rsid w:val="002F4F9A"/>
    <w:rsid w:val="003112C9"/>
    <w:rsid w:val="003156A5"/>
    <w:rsid w:val="003276CC"/>
    <w:rsid w:val="003311C8"/>
    <w:rsid w:val="0036222E"/>
    <w:rsid w:val="00381CA4"/>
    <w:rsid w:val="003851AB"/>
    <w:rsid w:val="003C22A3"/>
    <w:rsid w:val="003C2B65"/>
    <w:rsid w:val="003C6031"/>
    <w:rsid w:val="003F1A8C"/>
    <w:rsid w:val="003F387F"/>
    <w:rsid w:val="003F43C8"/>
    <w:rsid w:val="003F79F8"/>
    <w:rsid w:val="004007DE"/>
    <w:rsid w:val="0044035C"/>
    <w:rsid w:val="00444117"/>
    <w:rsid w:val="004521DA"/>
    <w:rsid w:val="00467805"/>
    <w:rsid w:val="00471D82"/>
    <w:rsid w:val="00483D97"/>
    <w:rsid w:val="004B1F01"/>
    <w:rsid w:val="004C2B3C"/>
    <w:rsid w:val="004C6320"/>
    <w:rsid w:val="004E462B"/>
    <w:rsid w:val="004F49DC"/>
    <w:rsid w:val="00507E2B"/>
    <w:rsid w:val="00512D05"/>
    <w:rsid w:val="00522C98"/>
    <w:rsid w:val="00544D92"/>
    <w:rsid w:val="00570D8D"/>
    <w:rsid w:val="005B20CB"/>
    <w:rsid w:val="005C12A2"/>
    <w:rsid w:val="005C3A01"/>
    <w:rsid w:val="005C41A0"/>
    <w:rsid w:val="005E2B64"/>
    <w:rsid w:val="005F5FF9"/>
    <w:rsid w:val="00613FD3"/>
    <w:rsid w:val="006434E0"/>
    <w:rsid w:val="00647032"/>
    <w:rsid w:val="00657578"/>
    <w:rsid w:val="0069186F"/>
    <w:rsid w:val="00692F4B"/>
    <w:rsid w:val="006A4D5D"/>
    <w:rsid w:val="006A728F"/>
    <w:rsid w:val="006B0424"/>
    <w:rsid w:val="006B1FD1"/>
    <w:rsid w:val="006B5584"/>
    <w:rsid w:val="006D7C37"/>
    <w:rsid w:val="006E3881"/>
    <w:rsid w:val="006F7204"/>
    <w:rsid w:val="00702E97"/>
    <w:rsid w:val="00706346"/>
    <w:rsid w:val="007174C3"/>
    <w:rsid w:val="00734B06"/>
    <w:rsid w:val="007478BA"/>
    <w:rsid w:val="00751969"/>
    <w:rsid w:val="00756E8D"/>
    <w:rsid w:val="0078224B"/>
    <w:rsid w:val="007834BC"/>
    <w:rsid w:val="00797E9E"/>
    <w:rsid w:val="007B09CE"/>
    <w:rsid w:val="007B1835"/>
    <w:rsid w:val="007D624A"/>
    <w:rsid w:val="007E4308"/>
    <w:rsid w:val="007F67E7"/>
    <w:rsid w:val="00810EA0"/>
    <w:rsid w:val="0084398B"/>
    <w:rsid w:val="00882E2F"/>
    <w:rsid w:val="008A203A"/>
    <w:rsid w:val="008A3A50"/>
    <w:rsid w:val="008B1994"/>
    <w:rsid w:val="008B2C39"/>
    <w:rsid w:val="008B2EF7"/>
    <w:rsid w:val="008C353C"/>
    <w:rsid w:val="008D4307"/>
    <w:rsid w:val="008D56B2"/>
    <w:rsid w:val="00901999"/>
    <w:rsid w:val="009074F7"/>
    <w:rsid w:val="0092023E"/>
    <w:rsid w:val="0093150B"/>
    <w:rsid w:val="009463E6"/>
    <w:rsid w:val="00950698"/>
    <w:rsid w:val="00957729"/>
    <w:rsid w:val="00967A1F"/>
    <w:rsid w:val="009776B0"/>
    <w:rsid w:val="0098518C"/>
    <w:rsid w:val="009917D0"/>
    <w:rsid w:val="009926A6"/>
    <w:rsid w:val="00995827"/>
    <w:rsid w:val="009964F3"/>
    <w:rsid w:val="009B076B"/>
    <w:rsid w:val="009B1746"/>
    <w:rsid w:val="009B2318"/>
    <w:rsid w:val="009D4A16"/>
    <w:rsid w:val="009D4FE0"/>
    <w:rsid w:val="009E720A"/>
    <w:rsid w:val="009F20F7"/>
    <w:rsid w:val="009F7CD9"/>
    <w:rsid w:val="00A079A5"/>
    <w:rsid w:val="00A239EA"/>
    <w:rsid w:val="00A2470E"/>
    <w:rsid w:val="00A33F66"/>
    <w:rsid w:val="00A43ECF"/>
    <w:rsid w:val="00A50885"/>
    <w:rsid w:val="00A635A0"/>
    <w:rsid w:val="00A875AC"/>
    <w:rsid w:val="00AB1ADF"/>
    <w:rsid w:val="00AB78EF"/>
    <w:rsid w:val="00AC3D9E"/>
    <w:rsid w:val="00AD2588"/>
    <w:rsid w:val="00AE26E7"/>
    <w:rsid w:val="00AE7B4C"/>
    <w:rsid w:val="00AF4AD3"/>
    <w:rsid w:val="00B000C6"/>
    <w:rsid w:val="00B123AF"/>
    <w:rsid w:val="00B330F7"/>
    <w:rsid w:val="00B46761"/>
    <w:rsid w:val="00B5241D"/>
    <w:rsid w:val="00B579E6"/>
    <w:rsid w:val="00B61401"/>
    <w:rsid w:val="00B61DD0"/>
    <w:rsid w:val="00B71CF9"/>
    <w:rsid w:val="00B72E3F"/>
    <w:rsid w:val="00B90054"/>
    <w:rsid w:val="00B91F27"/>
    <w:rsid w:val="00B93878"/>
    <w:rsid w:val="00B96FB9"/>
    <w:rsid w:val="00BB1B43"/>
    <w:rsid w:val="00BD2F71"/>
    <w:rsid w:val="00BE18B5"/>
    <w:rsid w:val="00BF0FFC"/>
    <w:rsid w:val="00C010AC"/>
    <w:rsid w:val="00C02D97"/>
    <w:rsid w:val="00C11718"/>
    <w:rsid w:val="00C25505"/>
    <w:rsid w:val="00C30048"/>
    <w:rsid w:val="00C310C7"/>
    <w:rsid w:val="00C333F5"/>
    <w:rsid w:val="00C33D52"/>
    <w:rsid w:val="00C433CC"/>
    <w:rsid w:val="00C71301"/>
    <w:rsid w:val="00C748C1"/>
    <w:rsid w:val="00C8064C"/>
    <w:rsid w:val="00C8497B"/>
    <w:rsid w:val="00CC4763"/>
    <w:rsid w:val="00CE5342"/>
    <w:rsid w:val="00D0794F"/>
    <w:rsid w:val="00D2121B"/>
    <w:rsid w:val="00D264AD"/>
    <w:rsid w:val="00D3462C"/>
    <w:rsid w:val="00D35D57"/>
    <w:rsid w:val="00D35D92"/>
    <w:rsid w:val="00D366A4"/>
    <w:rsid w:val="00D43AFF"/>
    <w:rsid w:val="00D4528D"/>
    <w:rsid w:val="00D56B7E"/>
    <w:rsid w:val="00D622A2"/>
    <w:rsid w:val="00D72A3E"/>
    <w:rsid w:val="00DB44BF"/>
    <w:rsid w:val="00DB708C"/>
    <w:rsid w:val="00DC4427"/>
    <w:rsid w:val="00DC625B"/>
    <w:rsid w:val="00DC66B1"/>
    <w:rsid w:val="00DE3D3A"/>
    <w:rsid w:val="00DF09C3"/>
    <w:rsid w:val="00DF2941"/>
    <w:rsid w:val="00E6157C"/>
    <w:rsid w:val="00E660B2"/>
    <w:rsid w:val="00E837EC"/>
    <w:rsid w:val="00E87921"/>
    <w:rsid w:val="00E9221A"/>
    <w:rsid w:val="00EA688B"/>
    <w:rsid w:val="00EB00F0"/>
    <w:rsid w:val="00EB7B60"/>
    <w:rsid w:val="00EF67C0"/>
    <w:rsid w:val="00F42244"/>
    <w:rsid w:val="00F52352"/>
    <w:rsid w:val="00F90054"/>
    <w:rsid w:val="00F91FF2"/>
    <w:rsid w:val="00FA4104"/>
    <w:rsid w:val="00FB61F3"/>
    <w:rsid w:val="00FB6AE9"/>
    <w:rsid w:val="00FC0477"/>
    <w:rsid w:val="00FC467C"/>
    <w:rsid w:val="00FD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81CF6F2D-3130-4C5B-9FC4-08D37306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584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B5584"/>
    <w:pPr>
      <w:keepNext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A1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6B5584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B5584"/>
    <w:rPr>
      <w:rFonts w:ascii="Arial" w:eastAsia="Times New Roman" w:hAnsi="Arial" w:cs="Times New Roman"/>
      <w:b/>
      <w:sz w:val="24"/>
      <w:szCs w:val="24"/>
      <w:lang w:val="en-US"/>
    </w:rPr>
  </w:style>
  <w:style w:type="character" w:customStyle="1" w:styleId="Heading4Char">
    <w:name w:val="Heading 4 Char"/>
    <w:link w:val="Heading4"/>
    <w:rsid w:val="006B5584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styleId="Hyperlink">
    <w:name w:val="Hyperlink"/>
    <w:rsid w:val="006B5584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6B558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6B5584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6B5584"/>
  </w:style>
  <w:style w:type="paragraph" w:customStyle="1" w:styleId="WW-PlainText">
    <w:name w:val="WW-Plain Text"/>
    <w:basedOn w:val="Normal"/>
    <w:rsid w:val="006B5584"/>
    <w:pPr>
      <w:overflowPunct w:val="0"/>
      <w:autoSpaceDE w:val="0"/>
    </w:pPr>
    <w:rPr>
      <w:rFonts w:ascii="Courier New" w:hAnsi="Courier New" w:cs="Courier New"/>
      <w:sz w:val="20"/>
      <w:szCs w:val="20"/>
      <w:lang w:eastAsia="ar-SA"/>
    </w:rPr>
  </w:style>
  <w:style w:type="character" w:customStyle="1" w:styleId="Heading2Char">
    <w:name w:val="Heading 2 Char"/>
    <w:link w:val="Heading2"/>
    <w:uiPriority w:val="9"/>
    <w:semiHidden/>
    <w:rsid w:val="009D4A16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9D4A16"/>
    <w:pPr>
      <w:suppressAutoHyphens/>
      <w:spacing w:before="280" w:after="280"/>
    </w:pPr>
    <w:rPr>
      <w:lang w:eastAsia="ar-SA"/>
    </w:rPr>
  </w:style>
  <w:style w:type="paragraph" w:styleId="ListBullet">
    <w:name w:val="List Bullet"/>
    <w:basedOn w:val="Normal"/>
    <w:uiPriority w:val="99"/>
    <w:unhideWhenUsed/>
    <w:rsid w:val="009D4A16"/>
    <w:pPr>
      <w:suppressAutoHyphens/>
      <w:spacing w:after="120"/>
      <w:jc w:val="center"/>
    </w:pPr>
    <w:rPr>
      <w:bCs/>
      <w:sz w:val="22"/>
      <w:szCs w:val="22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9D4A16"/>
    <w:pPr>
      <w:suppressAutoHyphens/>
      <w:jc w:val="both"/>
    </w:pPr>
    <w:rPr>
      <w:sz w:val="22"/>
      <w:szCs w:val="20"/>
      <w:lang w:eastAsia="ar-SA"/>
    </w:rPr>
  </w:style>
  <w:style w:type="character" w:customStyle="1" w:styleId="BodyTextChar">
    <w:name w:val="Body Text Char"/>
    <w:link w:val="BodyText"/>
    <w:uiPriority w:val="99"/>
    <w:semiHidden/>
    <w:rsid w:val="009D4A16"/>
    <w:rPr>
      <w:rFonts w:ascii="Times New Roman" w:eastAsia="Times New Roman" w:hAnsi="Times New Roman"/>
      <w:sz w:val="22"/>
      <w:lang w:eastAsia="ar-SA"/>
    </w:rPr>
  </w:style>
  <w:style w:type="paragraph" w:customStyle="1" w:styleId="Heading1NN">
    <w:name w:val="Heading1_NN"/>
    <w:basedOn w:val="Heading1"/>
    <w:next w:val="Normal"/>
    <w:uiPriority w:val="99"/>
    <w:rsid w:val="009D4A16"/>
    <w:pPr>
      <w:pBdr>
        <w:bottom w:val="single" w:sz="8" w:space="0" w:color="000000"/>
      </w:pBdr>
      <w:suppressAutoHyphens/>
      <w:spacing w:before="240" w:after="360"/>
    </w:pPr>
    <w:rPr>
      <w:rFonts w:ascii="Times New Roman" w:hAnsi="Times New Roman"/>
      <w:kern w:val="2"/>
      <w:lang w:eastAsia="ar-SA"/>
    </w:rPr>
  </w:style>
  <w:style w:type="paragraph" w:customStyle="1" w:styleId="TableHead">
    <w:name w:val="Table_Head"/>
    <w:basedOn w:val="Normal"/>
    <w:uiPriority w:val="99"/>
    <w:rsid w:val="009D4A16"/>
    <w:pPr>
      <w:suppressAutoHyphens/>
      <w:spacing w:after="120"/>
      <w:ind w:left="-108" w:right="-6318" w:firstLine="540"/>
    </w:pPr>
    <w:rPr>
      <w:rFonts w:ascii="Arial Narrow" w:hAnsi="Arial Narrow"/>
      <w:b/>
      <w:sz w:val="22"/>
      <w:szCs w:val="20"/>
      <w:lang w:eastAsia="ar-SA"/>
    </w:rPr>
  </w:style>
  <w:style w:type="paragraph" w:customStyle="1" w:styleId="Role">
    <w:name w:val="Role"/>
    <w:basedOn w:val="Normal"/>
    <w:next w:val="Normal"/>
    <w:uiPriority w:val="99"/>
    <w:rsid w:val="009D4A16"/>
    <w:pPr>
      <w:keepNext/>
      <w:suppressAutoHyphens/>
      <w:spacing w:after="120"/>
    </w:pPr>
    <w:rPr>
      <w:rFonts w:ascii="Arial" w:hAnsi="Arial"/>
      <w:b/>
      <w:bCs/>
      <w:sz w:val="20"/>
      <w:szCs w:val="20"/>
      <w:lang w:eastAsia="ar-SA"/>
    </w:rPr>
  </w:style>
  <w:style w:type="paragraph" w:customStyle="1" w:styleId="ExperienceBullets">
    <w:name w:val="Experience_Bullets"/>
    <w:basedOn w:val="Normal"/>
    <w:uiPriority w:val="99"/>
    <w:rsid w:val="009D4A16"/>
    <w:pPr>
      <w:widowControl w:val="0"/>
      <w:suppressAutoHyphens/>
      <w:ind w:right="540"/>
    </w:pPr>
    <w:rPr>
      <w:rFonts w:ascii="Verdana" w:hAnsi="Verdana"/>
      <w:sz w:val="18"/>
      <w:szCs w:val="18"/>
      <w:lang w:eastAsia="ar-SA"/>
    </w:rPr>
  </w:style>
  <w:style w:type="paragraph" w:customStyle="1" w:styleId="SectionTitle">
    <w:name w:val="Section Title"/>
    <w:basedOn w:val="Normal"/>
    <w:next w:val="Normal"/>
    <w:uiPriority w:val="99"/>
    <w:rsid w:val="009D4A16"/>
    <w:pPr>
      <w:suppressAutoHyphens/>
      <w:spacing w:before="220"/>
    </w:pPr>
    <w:rPr>
      <w:rFonts w:eastAsia="Batang"/>
      <w:b/>
      <w:iCs/>
      <w:spacing w:val="-10"/>
      <w:kern w:val="2"/>
      <w:u w:val="single"/>
      <w:lang w:eastAsia="ar-SA"/>
    </w:rPr>
  </w:style>
  <w:style w:type="character" w:customStyle="1" w:styleId="apple-converted-space">
    <w:name w:val="apple-converted-space"/>
    <w:basedOn w:val="DefaultParagraphFont"/>
    <w:rsid w:val="00756E8D"/>
  </w:style>
  <w:style w:type="paragraph" w:styleId="Header">
    <w:name w:val="header"/>
    <w:basedOn w:val="Normal"/>
    <w:link w:val="HeaderChar"/>
    <w:semiHidden/>
    <w:rsid w:val="00AC3D9E"/>
    <w:pPr>
      <w:tabs>
        <w:tab w:val="center" w:pos="4320"/>
        <w:tab w:val="right" w:pos="8640"/>
      </w:tabs>
      <w:suppressAutoHyphens/>
      <w:jc w:val="both"/>
    </w:pPr>
    <w:rPr>
      <w:rFonts w:ascii="Arial" w:hAnsi="Arial"/>
      <w:sz w:val="22"/>
      <w:szCs w:val="20"/>
      <w:lang w:eastAsia="ar-SA"/>
    </w:rPr>
  </w:style>
  <w:style w:type="character" w:customStyle="1" w:styleId="HeaderChar">
    <w:name w:val="Header Char"/>
    <w:link w:val="Header"/>
    <w:semiHidden/>
    <w:rsid w:val="00AC3D9E"/>
    <w:rPr>
      <w:rFonts w:ascii="Arial" w:eastAsia="Times New Roman" w:hAnsi="Arial"/>
      <w:sz w:val="22"/>
      <w:lang w:eastAsia="ar-SA"/>
    </w:rPr>
  </w:style>
  <w:style w:type="paragraph" w:styleId="ListParagraph">
    <w:name w:val="List Paragraph"/>
    <w:basedOn w:val="Normal"/>
    <w:qFormat/>
    <w:rsid w:val="00AC3D9E"/>
    <w:pPr>
      <w:suppressAutoHyphens/>
      <w:autoSpaceDE w:val="0"/>
      <w:ind w:left="720"/>
    </w:pPr>
    <w:rPr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5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50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imbuik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3531</CharactersWithSpaces>
  <SharedDoc>false</SharedDoc>
  <HLinks>
    <vt:vector size="6" baseType="variant">
      <vt:variant>
        <vt:i4>2621464</vt:i4>
      </vt:variant>
      <vt:variant>
        <vt:i4>0</vt:i4>
      </vt:variant>
      <vt:variant>
        <vt:i4>0</vt:i4>
      </vt:variant>
      <vt:variant>
        <vt:i4>5</vt:i4>
      </vt:variant>
      <vt:variant>
        <vt:lpwstr>mailto:franciskennedy77@gmail.com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Anitha</dc:creator>
  <cp:lastModifiedBy>Friends</cp:lastModifiedBy>
  <cp:revision>48</cp:revision>
  <dcterms:created xsi:type="dcterms:W3CDTF">2015-09-16T11:20:00Z</dcterms:created>
  <dcterms:modified xsi:type="dcterms:W3CDTF">2017-06-05T17:04:00Z</dcterms:modified>
</cp:coreProperties>
</file>